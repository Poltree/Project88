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F7FDB9" w14:textId="4ABB0A4B" w:rsidR="005E10FC" w:rsidRDefault="005E10FC" w:rsidP="005E10FC">
      <w:pPr>
        <w:rPr>
          <w:rFonts w:ascii="Cambria" w:hAnsi="Cambria"/>
        </w:rPr>
      </w:pPr>
      <w:r>
        <w:rPr>
          <w:rFonts w:ascii="Cambria" w:hAnsi="Cambria"/>
        </w:rPr>
        <w:t xml:space="preserve">PARVATHI </w:t>
      </w:r>
    </w:p>
    <w:p w14:paraId="2BB6AF48" w14:textId="532F1435" w:rsidR="00333C70" w:rsidRDefault="00333C70" w:rsidP="00923D31">
      <w:pPr>
        <w:pBdr>
          <w:bottom w:val="single" w:sz="4" w:space="1" w:color="auto"/>
        </w:pBdr>
        <w:rPr>
          <w:rFonts w:ascii="Cambria" w:hAnsi="Cambria"/>
        </w:rPr>
      </w:pPr>
      <w:r w:rsidRPr="00D46D8B">
        <w:rPr>
          <w:rFonts w:ascii="Cambria" w:hAnsi="Cambria"/>
          <w:b/>
          <w:bCs/>
          <w:u w:val="single"/>
        </w:rPr>
        <w:t>PROFESSIONAL SUMMARY</w:t>
      </w:r>
      <w:r>
        <w:rPr>
          <w:rFonts w:ascii="Cambria" w:hAnsi="Cambria"/>
        </w:rPr>
        <w:t>:</w:t>
      </w:r>
    </w:p>
    <w:p w14:paraId="2902CBDD" w14:textId="7C132B30" w:rsidR="00333C70" w:rsidRPr="00F86DFC" w:rsidRDefault="00333C70" w:rsidP="00333C70">
      <w:pPr>
        <w:pStyle w:val="LO-normal"/>
        <w:widowControl w:val="0"/>
        <w:numPr>
          <w:ilvl w:val="0"/>
          <w:numId w:val="2"/>
        </w:numPr>
        <w:spacing w:line="240" w:lineRule="auto"/>
        <w:jc w:val="both"/>
        <w:rPr>
          <w:rFonts w:ascii="Cambria" w:eastAsia="Times New Roman" w:hAnsi="Cambria" w:cstheme="minorHAnsi"/>
        </w:rPr>
      </w:pPr>
      <w:r w:rsidRPr="00F86DFC">
        <w:rPr>
          <w:rFonts w:ascii="Cambria" w:eastAsia="Times New Roman" w:hAnsi="Cambria" w:cstheme="minorHAnsi"/>
        </w:rPr>
        <w:t>Around 10 years of experience in IT Industry with 5+ years of professional experience as a Salesforce</w:t>
      </w:r>
      <w:r w:rsidR="0076242B" w:rsidRPr="00F86DFC">
        <w:rPr>
          <w:rFonts w:ascii="Cambria" w:eastAsia="Times New Roman" w:hAnsi="Cambria" w:cstheme="minorHAnsi"/>
        </w:rPr>
        <w:t xml:space="preserve"> Administrator and Salesforce Developer</w:t>
      </w:r>
      <w:r w:rsidRPr="00F86DFC">
        <w:rPr>
          <w:rFonts w:ascii="Cambria" w:eastAsia="Times New Roman" w:hAnsi="Cambria" w:cstheme="minorHAnsi"/>
        </w:rPr>
        <w:t xml:space="preserve"> involved in designing, modeling, analysis and maintenance of CRM systems</w:t>
      </w:r>
      <w:r w:rsidR="00786603" w:rsidRPr="00F86DFC">
        <w:rPr>
          <w:rFonts w:ascii="Cambria" w:eastAsia="Times New Roman" w:hAnsi="Cambria" w:cstheme="minorHAnsi"/>
        </w:rPr>
        <w:t>.</w:t>
      </w:r>
    </w:p>
    <w:p w14:paraId="59D1A24F" w14:textId="45350581" w:rsidR="00333C70" w:rsidRPr="00333C70" w:rsidRDefault="00333C70" w:rsidP="00333C70">
      <w:pPr>
        <w:pStyle w:val="LO-normal"/>
        <w:widowControl w:val="0"/>
        <w:numPr>
          <w:ilvl w:val="0"/>
          <w:numId w:val="2"/>
        </w:numPr>
        <w:spacing w:line="240" w:lineRule="auto"/>
        <w:jc w:val="both"/>
        <w:rPr>
          <w:rFonts w:ascii="Cambria" w:eastAsia="Times New Roman" w:hAnsi="Cambria" w:cs="Times New Roman"/>
        </w:rPr>
      </w:pPr>
      <w:r w:rsidRPr="00333C70">
        <w:rPr>
          <w:rFonts w:ascii="Cambria" w:eastAsia="Times New Roman" w:hAnsi="Cambria" w:cs="Times New Roman"/>
        </w:rPr>
        <w:t xml:space="preserve">Experience in both </w:t>
      </w:r>
      <w:r w:rsidRPr="00F868C9">
        <w:rPr>
          <w:rFonts w:ascii="Cambria" w:eastAsia="Times New Roman" w:hAnsi="Cambria" w:cs="Times New Roman"/>
          <w:b/>
          <w:bCs/>
        </w:rPr>
        <w:t xml:space="preserve">Sales Cloud, Service Cloud </w:t>
      </w:r>
      <w:r w:rsidR="002777C1">
        <w:rPr>
          <w:rFonts w:ascii="Cambria" w:eastAsia="Times New Roman" w:hAnsi="Cambria" w:cs="Times New Roman"/>
        </w:rPr>
        <w:t xml:space="preserve">and </w:t>
      </w:r>
      <w:r w:rsidR="002777C1" w:rsidRPr="00F868C9">
        <w:rPr>
          <w:rFonts w:ascii="Cambria" w:eastAsia="Times New Roman" w:hAnsi="Cambria" w:cs="Times New Roman"/>
          <w:b/>
          <w:bCs/>
        </w:rPr>
        <w:t>Marketing Cloud</w:t>
      </w:r>
      <w:r w:rsidR="002777C1">
        <w:rPr>
          <w:rFonts w:ascii="Cambria" w:eastAsia="Times New Roman" w:hAnsi="Cambria" w:cs="Times New Roman"/>
        </w:rPr>
        <w:t xml:space="preserve"> </w:t>
      </w:r>
      <w:r w:rsidRPr="00333C70">
        <w:rPr>
          <w:rFonts w:ascii="Cambria" w:eastAsia="Times New Roman" w:hAnsi="Cambria" w:cs="Times New Roman"/>
        </w:rPr>
        <w:t xml:space="preserve">implementations, Salesforce.com </w:t>
      </w:r>
      <w:r w:rsidR="00EC44FA">
        <w:rPr>
          <w:rFonts w:ascii="Cambria" w:eastAsia="Times New Roman" w:hAnsi="Cambria" w:cs="Times New Roman"/>
        </w:rPr>
        <w:t>S</w:t>
      </w:r>
      <w:r w:rsidRPr="00333C70">
        <w:rPr>
          <w:rFonts w:ascii="Cambria" w:eastAsia="Times New Roman" w:hAnsi="Cambria" w:cs="Times New Roman"/>
        </w:rPr>
        <w:t xml:space="preserve">andbox and </w:t>
      </w:r>
      <w:r w:rsidR="00EC44FA">
        <w:rPr>
          <w:rFonts w:ascii="Cambria" w:eastAsia="Times New Roman" w:hAnsi="Cambria" w:cs="Times New Roman"/>
        </w:rPr>
        <w:t>P</w:t>
      </w:r>
      <w:r w:rsidRPr="00333C70">
        <w:rPr>
          <w:rFonts w:ascii="Cambria" w:eastAsia="Times New Roman" w:hAnsi="Cambria" w:cs="Times New Roman"/>
        </w:rPr>
        <w:t xml:space="preserve">roduction </w:t>
      </w:r>
      <w:r w:rsidR="00EC44FA">
        <w:rPr>
          <w:rFonts w:ascii="Cambria" w:eastAsia="Times New Roman" w:hAnsi="Cambria" w:cs="Times New Roman"/>
        </w:rPr>
        <w:t>E</w:t>
      </w:r>
      <w:r w:rsidRPr="00333C70">
        <w:rPr>
          <w:rFonts w:ascii="Cambria" w:eastAsia="Times New Roman" w:hAnsi="Cambria" w:cs="Times New Roman"/>
        </w:rPr>
        <w:t>nvironments.</w:t>
      </w:r>
    </w:p>
    <w:p w14:paraId="5E9633A7" w14:textId="2C118DCE" w:rsidR="00333C70" w:rsidRPr="00F868C9" w:rsidRDefault="00333C70" w:rsidP="00333C70">
      <w:pPr>
        <w:pStyle w:val="LO-normal"/>
        <w:widowControl w:val="0"/>
        <w:numPr>
          <w:ilvl w:val="0"/>
          <w:numId w:val="2"/>
        </w:numPr>
        <w:spacing w:line="240" w:lineRule="auto"/>
        <w:jc w:val="both"/>
        <w:rPr>
          <w:rFonts w:ascii="Cambria" w:eastAsia="Times New Roman" w:hAnsi="Cambria" w:cs="Times New Roman"/>
          <w:b/>
          <w:bCs/>
        </w:rPr>
      </w:pPr>
      <w:r w:rsidRPr="00333C70">
        <w:rPr>
          <w:rFonts w:ascii="Cambria" w:eastAsia="Times New Roman" w:hAnsi="Cambria" w:cs="Times New Roman"/>
        </w:rPr>
        <w:t xml:space="preserve">Experience in SFDC development using </w:t>
      </w:r>
      <w:r w:rsidRPr="00F868C9">
        <w:rPr>
          <w:rFonts w:ascii="Cambria" w:eastAsia="Times New Roman" w:hAnsi="Cambria" w:cs="Times New Roman"/>
          <w:b/>
          <w:bCs/>
        </w:rPr>
        <w:t>Apex</w:t>
      </w:r>
      <w:r w:rsidRPr="00333C70">
        <w:rPr>
          <w:rFonts w:ascii="Cambria" w:eastAsia="Times New Roman" w:hAnsi="Cambria" w:cs="Times New Roman"/>
        </w:rPr>
        <w:t xml:space="preserve"> classes and </w:t>
      </w:r>
      <w:r w:rsidRPr="00F868C9">
        <w:rPr>
          <w:rFonts w:ascii="Cambria" w:eastAsia="Times New Roman" w:hAnsi="Cambria" w:cs="Times New Roman"/>
          <w:b/>
          <w:bCs/>
        </w:rPr>
        <w:t>Triggers,</w:t>
      </w:r>
      <w:r w:rsidRPr="00333C70">
        <w:rPr>
          <w:rFonts w:ascii="Cambria" w:eastAsia="Times New Roman" w:hAnsi="Cambria" w:cs="Times New Roman"/>
        </w:rPr>
        <w:t xml:space="preserve"> </w:t>
      </w:r>
      <w:r w:rsidRPr="00F868C9">
        <w:rPr>
          <w:rFonts w:ascii="Cambria" w:eastAsia="Times New Roman" w:hAnsi="Cambria" w:cs="Times New Roman"/>
          <w:b/>
          <w:bCs/>
        </w:rPr>
        <w:t>Integration, Visualforce, Force.com API, Force.com Sites, SOQL, SOSL</w:t>
      </w:r>
      <w:r w:rsidR="003D6C67">
        <w:rPr>
          <w:rFonts w:ascii="Cambria" w:eastAsia="Times New Roman" w:hAnsi="Cambria" w:cs="Times New Roman"/>
          <w:b/>
          <w:bCs/>
        </w:rPr>
        <w:t xml:space="preserve"> </w:t>
      </w:r>
      <w:r w:rsidR="003D6C67" w:rsidRPr="003D6C67">
        <w:rPr>
          <w:rFonts w:ascii="Cambria" w:eastAsia="Times New Roman" w:hAnsi="Cambria" w:cs="Times New Roman"/>
          <w:b/>
          <w:bCs/>
        </w:rPr>
        <w:t>and Salesforce AppExchange</w:t>
      </w:r>
      <w:r w:rsidR="005522D9" w:rsidRPr="00F868C9">
        <w:rPr>
          <w:rFonts w:ascii="Cambria" w:eastAsia="Times New Roman" w:hAnsi="Cambria" w:cs="Times New Roman"/>
          <w:b/>
          <w:bCs/>
        </w:rPr>
        <w:t>.</w:t>
      </w:r>
    </w:p>
    <w:p w14:paraId="4FFEE6A0" w14:textId="77777777" w:rsidR="00333C70" w:rsidRPr="00333C70" w:rsidRDefault="00333C70" w:rsidP="00333C70">
      <w:pPr>
        <w:pStyle w:val="LO-normal"/>
        <w:widowControl w:val="0"/>
        <w:numPr>
          <w:ilvl w:val="0"/>
          <w:numId w:val="2"/>
        </w:numPr>
        <w:spacing w:line="240" w:lineRule="auto"/>
        <w:jc w:val="both"/>
        <w:rPr>
          <w:rFonts w:ascii="Cambria" w:eastAsia="Times New Roman" w:hAnsi="Cambria" w:cs="Times New Roman"/>
        </w:rPr>
      </w:pPr>
      <w:r w:rsidRPr="00333C70">
        <w:rPr>
          <w:rFonts w:ascii="Cambria" w:eastAsia="Times New Roman" w:hAnsi="Cambria" w:cs="Times New Roman"/>
        </w:rPr>
        <w:t xml:space="preserve">Proficiency in </w:t>
      </w:r>
      <w:r w:rsidRPr="00F868C9">
        <w:rPr>
          <w:rFonts w:ascii="Cambria" w:eastAsia="Times New Roman" w:hAnsi="Cambria" w:cs="Times New Roman"/>
          <w:b/>
          <w:bCs/>
        </w:rPr>
        <w:t>SFDC Administrative tasks</w:t>
      </w:r>
      <w:r w:rsidRPr="00333C70">
        <w:rPr>
          <w:rFonts w:ascii="Cambria" w:eastAsia="Times New Roman" w:hAnsi="Cambria" w:cs="Times New Roman"/>
        </w:rPr>
        <w:t xml:space="preserve"> like creating </w:t>
      </w:r>
      <w:r w:rsidRPr="00F868C9">
        <w:rPr>
          <w:rFonts w:ascii="Cambria" w:eastAsia="Times New Roman" w:hAnsi="Cambria" w:cs="Times New Roman"/>
          <w:b/>
          <w:bCs/>
        </w:rPr>
        <w:t>Profiles, Roles, Users, Page Layouts, Record Types, Email Services, Approvals, Workflows, Reports, Dashboards.</w:t>
      </w:r>
    </w:p>
    <w:p w14:paraId="082E2E66" w14:textId="4CCE916E" w:rsidR="00333C70" w:rsidRPr="00333C70" w:rsidRDefault="00333C70" w:rsidP="00333C70">
      <w:pPr>
        <w:pStyle w:val="LO-normal"/>
        <w:widowControl w:val="0"/>
        <w:numPr>
          <w:ilvl w:val="0"/>
          <w:numId w:val="2"/>
        </w:numPr>
        <w:spacing w:line="240" w:lineRule="auto"/>
        <w:jc w:val="both"/>
        <w:rPr>
          <w:rFonts w:ascii="Cambria" w:eastAsia="Times New Roman" w:hAnsi="Cambria" w:cs="Times New Roman"/>
        </w:rPr>
      </w:pPr>
      <w:r w:rsidRPr="00333C70">
        <w:rPr>
          <w:rFonts w:ascii="Cambria" w:eastAsia="Times New Roman" w:hAnsi="Cambria" w:cs="Times New Roman"/>
        </w:rPr>
        <w:t xml:space="preserve">Extensive experience in data migration and integration using </w:t>
      </w:r>
      <w:r w:rsidRPr="00F868C9">
        <w:rPr>
          <w:rFonts w:ascii="Cambria" w:eastAsia="Times New Roman" w:hAnsi="Cambria" w:cs="Times New Roman"/>
          <w:b/>
          <w:bCs/>
        </w:rPr>
        <w:t>Data</w:t>
      </w:r>
      <w:r w:rsidR="00865E04">
        <w:rPr>
          <w:rFonts w:ascii="Cambria" w:eastAsia="Times New Roman" w:hAnsi="Cambria" w:cs="Times New Roman"/>
          <w:b/>
          <w:bCs/>
        </w:rPr>
        <w:t xml:space="preserve"> </w:t>
      </w:r>
      <w:r w:rsidRPr="00F868C9">
        <w:rPr>
          <w:rFonts w:ascii="Cambria" w:eastAsia="Times New Roman" w:hAnsi="Cambria" w:cs="Times New Roman"/>
          <w:b/>
          <w:bCs/>
        </w:rPr>
        <w:t>Loader</w:t>
      </w:r>
      <w:r w:rsidR="00F868C9" w:rsidRPr="00F868C9">
        <w:rPr>
          <w:rFonts w:ascii="Cambria" w:eastAsia="Times New Roman" w:hAnsi="Cambria" w:cs="Times New Roman"/>
          <w:b/>
          <w:bCs/>
        </w:rPr>
        <w:t>,</w:t>
      </w:r>
      <w:r w:rsidR="00865E04">
        <w:rPr>
          <w:rFonts w:ascii="Cambria" w:eastAsia="Times New Roman" w:hAnsi="Cambria" w:cs="Times New Roman"/>
          <w:b/>
          <w:bCs/>
        </w:rPr>
        <w:t xml:space="preserve"> </w:t>
      </w:r>
      <w:r w:rsidR="00F868C9" w:rsidRPr="00F868C9">
        <w:rPr>
          <w:rFonts w:ascii="Cambria" w:eastAsia="Times New Roman" w:hAnsi="Cambria" w:cs="Times New Roman"/>
          <w:b/>
          <w:bCs/>
        </w:rPr>
        <w:t>Jitterbit</w:t>
      </w:r>
      <w:r w:rsidR="00865E04">
        <w:rPr>
          <w:rFonts w:ascii="Cambria" w:eastAsia="Times New Roman" w:hAnsi="Cambria" w:cs="Times New Roman"/>
          <w:b/>
          <w:bCs/>
        </w:rPr>
        <w:t>, MuleSoft</w:t>
      </w:r>
      <w:r w:rsidR="00F868C9" w:rsidRPr="00F868C9">
        <w:rPr>
          <w:rFonts w:ascii="Cambria" w:eastAsia="Times New Roman" w:hAnsi="Cambria" w:cs="Times New Roman"/>
          <w:b/>
          <w:bCs/>
        </w:rPr>
        <w:t>.</w:t>
      </w:r>
    </w:p>
    <w:p w14:paraId="6FF4DF36" w14:textId="61E2FD55" w:rsidR="00333C70" w:rsidRDefault="00333C70" w:rsidP="00333C70">
      <w:pPr>
        <w:pStyle w:val="LO-normal"/>
        <w:widowControl w:val="0"/>
        <w:numPr>
          <w:ilvl w:val="0"/>
          <w:numId w:val="2"/>
        </w:numPr>
        <w:spacing w:line="240" w:lineRule="auto"/>
        <w:jc w:val="both"/>
        <w:rPr>
          <w:rFonts w:ascii="Cambria" w:eastAsia="Times New Roman" w:hAnsi="Cambria" w:cs="Times New Roman"/>
        </w:rPr>
      </w:pPr>
      <w:r w:rsidRPr="00333C70">
        <w:rPr>
          <w:rFonts w:ascii="Cambria" w:eastAsia="Times New Roman" w:hAnsi="Cambria" w:cs="Times New Roman"/>
        </w:rPr>
        <w:t xml:space="preserve">Designed Junction objects and implemented various advanced fields </w:t>
      </w:r>
      <w:r w:rsidRPr="005F6C3A">
        <w:rPr>
          <w:rFonts w:ascii="Cambria" w:eastAsia="Times New Roman" w:hAnsi="Cambria" w:cs="Times New Roman"/>
          <w:b/>
          <w:bCs/>
        </w:rPr>
        <w:t>like Pick list, Custom Formula Fields, Field Dependencies, Workflows and Approval Processes for automated alerts, Field updates and Email generation</w:t>
      </w:r>
      <w:r w:rsidRPr="00333C70">
        <w:rPr>
          <w:rFonts w:ascii="Cambria" w:eastAsia="Times New Roman" w:hAnsi="Cambria" w:cs="Times New Roman"/>
        </w:rPr>
        <w:t xml:space="preserve"> as per Business needs.</w:t>
      </w:r>
    </w:p>
    <w:p w14:paraId="5C1D86E9" w14:textId="057F839F" w:rsidR="00F868C9" w:rsidRDefault="00F868C9" w:rsidP="00333C70">
      <w:pPr>
        <w:pStyle w:val="LO-normal"/>
        <w:widowControl w:val="0"/>
        <w:numPr>
          <w:ilvl w:val="0"/>
          <w:numId w:val="2"/>
        </w:numPr>
        <w:spacing w:line="240" w:lineRule="auto"/>
        <w:jc w:val="both"/>
        <w:rPr>
          <w:rFonts w:ascii="Cambria" w:eastAsia="Times New Roman" w:hAnsi="Cambria" w:cs="Times New Roman"/>
        </w:rPr>
      </w:pPr>
      <w:r>
        <w:rPr>
          <w:rFonts w:ascii="Cambria" w:eastAsia="Times New Roman" w:hAnsi="Cambria" w:cs="Times New Roman"/>
        </w:rPr>
        <w:t xml:space="preserve">Good experience in the Development of the Lightning components </w:t>
      </w:r>
      <w:r w:rsidRPr="00F868C9">
        <w:rPr>
          <w:rFonts w:ascii="Cambria" w:eastAsia="Times New Roman" w:hAnsi="Cambria" w:cs="Times New Roman"/>
          <w:b/>
          <w:bCs/>
        </w:rPr>
        <w:t>LWC</w:t>
      </w:r>
      <w:r>
        <w:rPr>
          <w:rFonts w:ascii="Cambria" w:eastAsia="Times New Roman" w:hAnsi="Cambria" w:cs="Times New Roman"/>
        </w:rPr>
        <w:t xml:space="preserve"> and their Integrations.</w:t>
      </w:r>
    </w:p>
    <w:p w14:paraId="07E91F11" w14:textId="2C7FA5FA" w:rsidR="00F868C9" w:rsidRDefault="00F868C9" w:rsidP="00333C70">
      <w:pPr>
        <w:pStyle w:val="LO-normal"/>
        <w:widowControl w:val="0"/>
        <w:numPr>
          <w:ilvl w:val="0"/>
          <w:numId w:val="2"/>
        </w:numPr>
        <w:spacing w:line="240" w:lineRule="auto"/>
        <w:jc w:val="both"/>
        <w:rPr>
          <w:rFonts w:ascii="Cambria" w:eastAsia="Times New Roman" w:hAnsi="Cambria" w:cs="Times New Roman"/>
        </w:rPr>
      </w:pPr>
      <w:r>
        <w:rPr>
          <w:rFonts w:ascii="Cambria" w:eastAsia="Times New Roman" w:hAnsi="Cambria" w:cs="Times New Roman"/>
        </w:rPr>
        <w:t xml:space="preserve">Having work experience with </w:t>
      </w:r>
      <w:r w:rsidRPr="00F868C9">
        <w:rPr>
          <w:rFonts w:ascii="Cambria" w:eastAsia="Times New Roman" w:hAnsi="Cambria" w:cs="Times New Roman"/>
          <w:b/>
          <w:bCs/>
        </w:rPr>
        <w:t>CTI</w:t>
      </w:r>
      <w:r>
        <w:rPr>
          <w:rFonts w:ascii="Cambria" w:eastAsia="Times New Roman" w:hAnsi="Cambria" w:cs="Times New Roman"/>
        </w:rPr>
        <w:t xml:space="preserve"> in the Salesforce Support projects.</w:t>
      </w:r>
    </w:p>
    <w:p w14:paraId="3B4948B6" w14:textId="77777777" w:rsidR="008E4897" w:rsidRPr="008E4897" w:rsidRDefault="00333C70" w:rsidP="00333C70">
      <w:pPr>
        <w:pStyle w:val="LO-normal"/>
        <w:widowControl w:val="0"/>
        <w:numPr>
          <w:ilvl w:val="0"/>
          <w:numId w:val="2"/>
        </w:numPr>
        <w:spacing w:line="240" w:lineRule="auto"/>
        <w:jc w:val="both"/>
        <w:rPr>
          <w:rFonts w:ascii="Cambria" w:eastAsia="Times New Roman" w:hAnsi="Cambria" w:cs="Times New Roman"/>
        </w:rPr>
      </w:pPr>
      <w:r w:rsidRPr="00333C70">
        <w:rPr>
          <w:rFonts w:ascii="Cambria" w:eastAsia="Times New Roman" w:hAnsi="Cambria" w:cs="Times New Roman"/>
        </w:rPr>
        <w:t xml:space="preserve">Good experience in designing of </w:t>
      </w:r>
      <w:r w:rsidRPr="00F868C9">
        <w:rPr>
          <w:rFonts w:ascii="Cambria" w:eastAsia="Times New Roman" w:hAnsi="Cambria" w:cs="Times New Roman"/>
          <w:b/>
          <w:bCs/>
        </w:rPr>
        <w:t>custom objects, custom fields, page layouts, custom Tabs, custom reports, report folders, report extractions to various formats, design of Visualforce Pages, Snapshots, Dashboards, Apex Classes, Controllers &amp; Triggers</w:t>
      </w:r>
      <w:r w:rsidR="008E4897">
        <w:rPr>
          <w:rFonts w:ascii="Cambria" w:eastAsia="Times New Roman" w:hAnsi="Cambria" w:cs="Times New Roman"/>
          <w:b/>
          <w:bCs/>
        </w:rPr>
        <w:t>.</w:t>
      </w:r>
    </w:p>
    <w:p w14:paraId="1F62F2DF" w14:textId="3796B49B" w:rsidR="00333C70" w:rsidRDefault="008E4897" w:rsidP="00333C70">
      <w:pPr>
        <w:pStyle w:val="LO-normal"/>
        <w:widowControl w:val="0"/>
        <w:numPr>
          <w:ilvl w:val="0"/>
          <w:numId w:val="2"/>
        </w:numPr>
        <w:spacing w:line="240" w:lineRule="auto"/>
        <w:jc w:val="both"/>
        <w:rPr>
          <w:rFonts w:ascii="Cambria" w:eastAsia="Times New Roman" w:hAnsi="Cambria" w:cs="Times New Roman"/>
        </w:rPr>
      </w:pPr>
      <w:r w:rsidRPr="008E4897">
        <w:rPr>
          <w:rFonts w:ascii="Cambria" w:eastAsia="Times New Roman" w:hAnsi="Cambria" w:cs="Times New Roman"/>
        </w:rPr>
        <w:t>Experience in creating of</w:t>
      </w:r>
      <w:r w:rsidR="000F21C9">
        <w:rPr>
          <w:rFonts w:ascii="Cambria" w:eastAsia="Times New Roman" w:hAnsi="Cambria" w:cs="Times New Roman"/>
          <w:b/>
          <w:bCs/>
        </w:rPr>
        <w:t xml:space="preserve"> </w:t>
      </w:r>
      <w:r w:rsidR="00F868C9">
        <w:rPr>
          <w:rFonts w:ascii="Cambria" w:eastAsia="Times New Roman" w:hAnsi="Cambria" w:cs="Times New Roman"/>
          <w:b/>
          <w:bCs/>
        </w:rPr>
        <w:t xml:space="preserve">Lightning </w:t>
      </w:r>
      <w:r w:rsidR="000F21C9">
        <w:rPr>
          <w:rFonts w:ascii="Cambria" w:eastAsia="Times New Roman" w:hAnsi="Cambria" w:cs="Times New Roman"/>
          <w:b/>
          <w:bCs/>
        </w:rPr>
        <w:t>W</w:t>
      </w:r>
      <w:r w:rsidR="00F868C9">
        <w:rPr>
          <w:rFonts w:ascii="Cambria" w:eastAsia="Times New Roman" w:hAnsi="Cambria" w:cs="Times New Roman"/>
          <w:b/>
          <w:bCs/>
        </w:rPr>
        <w:t xml:space="preserve">eb </w:t>
      </w:r>
      <w:r w:rsidR="000F21C9">
        <w:rPr>
          <w:rFonts w:ascii="Cambria" w:eastAsia="Times New Roman" w:hAnsi="Cambria" w:cs="Times New Roman"/>
          <w:b/>
          <w:bCs/>
        </w:rPr>
        <w:t>C</w:t>
      </w:r>
      <w:r w:rsidR="00F868C9">
        <w:rPr>
          <w:rFonts w:ascii="Cambria" w:eastAsia="Times New Roman" w:hAnsi="Cambria" w:cs="Times New Roman"/>
          <w:b/>
          <w:bCs/>
        </w:rPr>
        <w:t>omponent</w:t>
      </w:r>
      <w:r w:rsidR="00865E04">
        <w:rPr>
          <w:rFonts w:ascii="Cambria" w:eastAsia="Times New Roman" w:hAnsi="Cambria" w:cs="Times New Roman"/>
          <w:b/>
          <w:bCs/>
        </w:rPr>
        <w:t>s</w:t>
      </w:r>
      <w:r w:rsidR="00001DF7">
        <w:rPr>
          <w:rFonts w:ascii="Cambria" w:eastAsia="Times New Roman" w:hAnsi="Cambria" w:cs="Times New Roman"/>
          <w:b/>
          <w:bCs/>
        </w:rPr>
        <w:t xml:space="preserve"> </w:t>
      </w:r>
      <w:r w:rsidR="00F868C9">
        <w:rPr>
          <w:rFonts w:ascii="Cambria" w:eastAsia="Times New Roman" w:hAnsi="Cambria" w:cs="Times New Roman"/>
          <w:b/>
          <w:bCs/>
        </w:rPr>
        <w:t xml:space="preserve">(LWC), LWC Event handling </w:t>
      </w:r>
      <w:r w:rsidR="00333C70" w:rsidRPr="00F868C9">
        <w:rPr>
          <w:rFonts w:ascii="Cambria" w:eastAsia="Times New Roman" w:hAnsi="Cambria" w:cs="Times New Roman"/>
          <w:b/>
          <w:bCs/>
        </w:rPr>
        <w:t>and various other components</w:t>
      </w:r>
      <w:r w:rsidR="00333C70" w:rsidRPr="00F868C9">
        <w:rPr>
          <w:rFonts w:ascii="Cambria" w:eastAsia="Times New Roman" w:hAnsi="Cambria" w:cs="Times New Roman"/>
        </w:rPr>
        <w:t xml:space="preserve"> as per the client and application requirements.</w:t>
      </w:r>
    </w:p>
    <w:p w14:paraId="4C833EA5" w14:textId="77777777" w:rsidR="008E4897" w:rsidRPr="008E4897" w:rsidRDefault="000318F3" w:rsidP="005E504D">
      <w:pPr>
        <w:pStyle w:val="LO-normal"/>
        <w:widowControl w:val="0"/>
        <w:numPr>
          <w:ilvl w:val="0"/>
          <w:numId w:val="2"/>
        </w:numPr>
        <w:spacing w:line="240" w:lineRule="auto"/>
        <w:jc w:val="both"/>
        <w:rPr>
          <w:rFonts w:ascii="Cambria" w:eastAsia="Times New Roman" w:hAnsi="Cambria" w:cs="Times New Roman"/>
        </w:rPr>
      </w:pPr>
      <w:r w:rsidRPr="008E4897">
        <w:rPr>
          <w:rFonts w:ascii="Cambria" w:eastAsia="Times New Roman" w:hAnsi="Cambria" w:cs="Times New Roman"/>
          <w:bCs/>
        </w:rPr>
        <w:t xml:space="preserve">Build custom pages using </w:t>
      </w:r>
      <w:r w:rsidRPr="008109BA">
        <w:rPr>
          <w:rFonts w:ascii="Cambria" w:eastAsia="Times New Roman" w:hAnsi="Cambria" w:cs="Times New Roman"/>
          <w:b/>
        </w:rPr>
        <w:t>Lightning App Builder</w:t>
      </w:r>
      <w:r w:rsidRPr="008109BA">
        <w:rPr>
          <w:rFonts w:ascii="Cambria" w:eastAsia="Times New Roman" w:hAnsi="Cambria" w:cs="Times New Roman"/>
          <w:bCs/>
        </w:rPr>
        <w:t> </w:t>
      </w:r>
      <w:r w:rsidRPr="008E4897">
        <w:rPr>
          <w:rFonts w:ascii="Cambria" w:eastAsia="Times New Roman" w:hAnsi="Cambria" w:cs="Times New Roman"/>
          <w:bCs/>
        </w:rPr>
        <w:t>in Lightning experience.</w:t>
      </w:r>
    </w:p>
    <w:p w14:paraId="16CD659F" w14:textId="58F51068" w:rsidR="00333C70" w:rsidRPr="008E4897" w:rsidRDefault="00333C70" w:rsidP="005E504D">
      <w:pPr>
        <w:pStyle w:val="LO-normal"/>
        <w:widowControl w:val="0"/>
        <w:numPr>
          <w:ilvl w:val="0"/>
          <w:numId w:val="2"/>
        </w:numPr>
        <w:spacing w:line="240" w:lineRule="auto"/>
        <w:jc w:val="both"/>
        <w:rPr>
          <w:rFonts w:ascii="Cambria" w:eastAsia="Times New Roman" w:hAnsi="Cambria" w:cs="Times New Roman"/>
        </w:rPr>
      </w:pPr>
      <w:r w:rsidRPr="008E4897">
        <w:rPr>
          <w:rFonts w:ascii="Cambria" w:eastAsia="Times New Roman" w:hAnsi="Cambria" w:cs="Times New Roman"/>
        </w:rPr>
        <w:t>Highly motivated team player with excellent communication, presentation and interpersonal skills. Willing to work in a challenging and cross-platform environment.</w:t>
      </w:r>
    </w:p>
    <w:p w14:paraId="30758F36" w14:textId="77777777" w:rsidR="00B3541A" w:rsidRPr="00333C70" w:rsidRDefault="00B3541A" w:rsidP="00B3541A">
      <w:pPr>
        <w:pStyle w:val="LO-normal"/>
        <w:widowControl w:val="0"/>
        <w:spacing w:line="240" w:lineRule="auto"/>
        <w:ind w:left="720"/>
        <w:jc w:val="both"/>
        <w:rPr>
          <w:rFonts w:ascii="Cambria" w:eastAsia="Times New Roman" w:hAnsi="Cambria" w:cs="Times New Roman"/>
        </w:rPr>
      </w:pPr>
    </w:p>
    <w:p w14:paraId="502729D7" w14:textId="02E1FB00" w:rsidR="00333C70" w:rsidRPr="00D46D8B" w:rsidRDefault="00B3541A" w:rsidP="00B3541A">
      <w:pPr>
        <w:rPr>
          <w:rFonts w:ascii="Cambria" w:hAnsi="Cambria"/>
          <w:b/>
          <w:bCs/>
          <w:u w:val="single"/>
        </w:rPr>
      </w:pPr>
      <w:r w:rsidRPr="00D46D8B">
        <w:rPr>
          <w:rFonts w:ascii="Cambria" w:hAnsi="Cambria"/>
          <w:b/>
          <w:bCs/>
          <w:u w:val="single"/>
        </w:rPr>
        <w:t>TECHNICAL SKILLS:</w:t>
      </w:r>
    </w:p>
    <w:tbl>
      <w:tblPr>
        <w:tblW w:w="0" w:type="auto"/>
        <w:tblInd w:w="-32" w:type="dxa"/>
        <w:tblLayout w:type="fixed"/>
        <w:tblLook w:val="0000" w:firstRow="0" w:lastRow="0" w:firstColumn="0" w:lastColumn="0" w:noHBand="0" w:noVBand="0"/>
      </w:tblPr>
      <w:tblGrid>
        <w:gridCol w:w="4680"/>
        <w:gridCol w:w="4760"/>
      </w:tblGrid>
      <w:tr w:rsidR="00914FE6" w14:paraId="5D5E36E2" w14:textId="77777777" w:rsidTr="00FB6C64">
        <w:tc>
          <w:tcPr>
            <w:tcW w:w="4680" w:type="dxa"/>
            <w:tcBorders>
              <w:top w:val="single" w:sz="8" w:space="0" w:color="FFFFFF"/>
              <w:left w:val="single" w:sz="8" w:space="0" w:color="FFFFFF"/>
              <w:bottom w:val="single" w:sz="8" w:space="0" w:color="FFFFFF"/>
            </w:tcBorders>
            <w:shd w:val="clear" w:color="auto" w:fill="auto"/>
          </w:tcPr>
          <w:p w14:paraId="5CBA4D08" w14:textId="77777777" w:rsidR="00914FE6" w:rsidRPr="00CA0771" w:rsidRDefault="00914FE6" w:rsidP="00FB6C64">
            <w:pPr>
              <w:pStyle w:val="LO-normal"/>
              <w:widowControl w:val="0"/>
              <w:spacing w:line="240" w:lineRule="auto"/>
              <w:jc w:val="both"/>
              <w:rPr>
                <w:rFonts w:ascii="Cambria" w:eastAsia="Times New Roman" w:hAnsi="Cambria" w:cs="Times New Roman"/>
              </w:rPr>
            </w:pPr>
            <w:r w:rsidRPr="00CA0771">
              <w:rPr>
                <w:rFonts w:ascii="Cambria" w:eastAsia="Times New Roman" w:hAnsi="Cambria" w:cs="Times New Roman"/>
              </w:rPr>
              <w:t>Salesforce Technologies:</w:t>
            </w:r>
          </w:p>
        </w:tc>
        <w:tc>
          <w:tcPr>
            <w:tcW w:w="4760" w:type="dxa"/>
            <w:tcBorders>
              <w:top w:val="single" w:sz="8" w:space="0" w:color="FFFFFF"/>
              <w:left w:val="single" w:sz="8" w:space="0" w:color="FFFFFF"/>
              <w:bottom w:val="single" w:sz="8" w:space="0" w:color="FFFFFF"/>
              <w:right w:val="single" w:sz="8" w:space="0" w:color="FFFFFF"/>
            </w:tcBorders>
            <w:shd w:val="clear" w:color="auto" w:fill="auto"/>
          </w:tcPr>
          <w:p w14:paraId="722A254A" w14:textId="77777777" w:rsidR="00914FE6" w:rsidRPr="00914FE6" w:rsidRDefault="00914FE6" w:rsidP="00FB6C64">
            <w:pPr>
              <w:pStyle w:val="LO-normal"/>
              <w:widowControl w:val="0"/>
              <w:spacing w:line="240" w:lineRule="auto"/>
              <w:jc w:val="both"/>
              <w:rPr>
                <w:rFonts w:ascii="Cambria" w:eastAsia="Times New Roman" w:hAnsi="Cambria" w:cs="Times New Roman"/>
              </w:rPr>
            </w:pPr>
            <w:bookmarkStart w:id="0" w:name="_Hlk66912845"/>
            <w:r w:rsidRPr="00914FE6">
              <w:rPr>
                <w:rFonts w:ascii="Cambria" w:eastAsia="Times New Roman" w:hAnsi="Cambria" w:cs="Times New Roman"/>
              </w:rPr>
              <w:t>Salesforce CRM, Salesforce SFA, Apex Language, Apex Classes/Controllers, Apex Triggers, SOQL, SOSL, Visualforce Pages / Components, S-Controls, Apex Web Services, Workflow &amp; Approvals, Dashboards, Analytic Snapshots, Custom Objects.</w:t>
            </w:r>
          </w:p>
          <w:bookmarkEnd w:id="0"/>
          <w:p w14:paraId="55E56B9D" w14:textId="77777777" w:rsidR="00914FE6" w:rsidRPr="00914FE6" w:rsidRDefault="00914FE6" w:rsidP="00FB6C64">
            <w:pPr>
              <w:pStyle w:val="LO-normal"/>
              <w:widowControl w:val="0"/>
              <w:spacing w:line="240" w:lineRule="auto"/>
              <w:jc w:val="both"/>
              <w:rPr>
                <w:rFonts w:ascii="Cambria" w:hAnsi="Cambria"/>
              </w:rPr>
            </w:pPr>
          </w:p>
        </w:tc>
      </w:tr>
      <w:tr w:rsidR="00914FE6" w14:paraId="1694B74D" w14:textId="77777777" w:rsidTr="00FB6C64">
        <w:tc>
          <w:tcPr>
            <w:tcW w:w="4680" w:type="dxa"/>
            <w:tcBorders>
              <w:top w:val="single" w:sz="8" w:space="0" w:color="FFFFFF"/>
              <w:left w:val="single" w:sz="8" w:space="0" w:color="FFFFFF"/>
              <w:bottom w:val="single" w:sz="8" w:space="0" w:color="FFFFFF"/>
            </w:tcBorders>
            <w:shd w:val="clear" w:color="auto" w:fill="auto"/>
          </w:tcPr>
          <w:p w14:paraId="026C5592" w14:textId="77777777" w:rsidR="00914FE6" w:rsidRPr="00CA0771" w:rsidRDefault="00914FE6" w:rsidP="00FB6C64">
            <w:pPr>
              <w:pStyle w:val="LO-normal"/>
              <w:widowControl w:val="0"/>
              <w:spacing w:line="240" w:lineRule="auto"/>
              <w:rPr>
                <w:rFonts w:ascii="Cambria" w:eastAsia="Times New Roman" w:hAnsi="Cambria" w:cs="Times New Roman"/>
              </w:rPr>
            </w:pPr>
            <w:r w:rsidRPr="00CA0771">
              <w:rPr>
                <w:rFonts w:ascii="Cambria" w:eastAsia="Times New Roman" w:hAnsi="Cambria" w:cs="Times New Roman"/>
              </w:rPr>
              <w:t>Salesforce Tools:</w:t>
            </w:r>
          </w:p>
        </w:tc>
        <w:tc>
          <w:tcPr>
            <w:tcW w:w="4760" w:type="dxa"/>
            <w:tcBorders>
              <w:top w:val="single" w:sz="8" w:space="0" w:color="FFFFFF"/>
              <w:left w:val="single" w:sz="8" w:space="0" w:color="FFFFFF"/>
              <w:bottom w:val="single" w:sz="8" w:space="0" w:color="FFFFFF"/>
              <w:right w:val="single" w:sz="8" w:space="0" w:color="FFFFFF"/>
            </w:tcBorders>
            <w:shd w:val="clear" w:color="auto" w:fill="auto"/>
          </w:tcPr>
          <w:p w14:paraId="111B70DF" w14:textId="003C4809" w:rsidR="00914FE6" w:rsidRPr="00914FE6" w:rsidRDefault="00914FE6" w:rsidP="00FB6C64">
            <w:pPr>
              <w:pStyle w:val="LO-normal"/>
              <w:widowControl w:val="0"/>
              <w:spacing w:line="240" w:lineRule="auto"/>
              <w:rPr>
                <w:rFonts w:ascii="Cambria" w:eastAsia="Times New Roman" w:hAnsi="Cambria" w:cs="Times New Roman"/>
              </w:rPr>
            </w:pPr>
            <w:r w:rsidRPr="00914FE6">
              <w:rPr>
                <w:rFonts w:ascii="Cambria" w:eastAsia="Times New Roman" w:hAnsi="Cambria" w:cs="Times New Roman"/>
              </w:rPr>
              <w:t xml:space="preserve">Eclipse, Force.com Eclipse IDE Plug-in, Force.com Explorer, Force.com Data Loader, Force.com Excel Connector, Force.com Connect for </w:t>
            </w:r>
            <w:proofErr w:type="gramStart"/>
            <w:r w:rsidRPr="00914FE6">
              <w:rPr>
                <w:rFonts w:ascii="Cambria" w:eastAsia="Times New Roman" w:hAnsi="Cambria" w:cs="Times New Roman"/>
              </w:rPr>
              <w:t>Outlook</w:t>
            </w:r>
            <w:r w:rsidR="00AA6D84">
              <w:rPr>
                <w:rFonts w:ascii="Cambria" w:eastAsia="Times New Roman" w:hAnsi="Cambria" w:cs="Times New Roman"/>
              </w:rPr>
              <w:t xml:space="preserve"> ,</w:t>
            </w:r>
            <w:proofErr w:type="gramEnd"/>
            <w:r w:rsidRPr="00914FE6">
              <w:rPr>
                <w:rFonts w:ascii="Cambria" w:eastAsia="Times New Roman" w:hAnsi="Cambria" w:cs="Times New Roman"/>
              </w:rPr>
              <w:t xml:space="preserve"> Force.com Platform (Sandbox, and Production</w:t>
            </w:r>
            <w:r w:rsidR="00E270DE">
              <w:rPr>
                <w:rFonts w:ascii="Cambria" w:eastAsia="Times New Roman" w:hAnsi="Cambria" w:cs="Times New Roman"/>
              </w:rPr>
              <w:t>)</w:t>
            </w:r>
            <w:r w:rsidRPr="00914FE6">
              <w:rPr>
                <w:rFonts w:ascii="Cambria" w:eastAsia="Times New Roman" w:hAnsi="Cambria" w:cs="Times New Roman"/>
              </w:rPr>
              <w:t>.</w:t>
            </w:r>
          </w:p>
          <w:p w14:paraId="64C5E2A5" w14:textId="77777777" w:rsidR="00914FE6" w:rsidRPr="00914FE6" w:rsidRDefault="00914FE6" w:rsidP="00FB6C64">
            <w:pPr>
              <w:pStyle w:val="LO-normal"/>
              <w:widowControl w:val="0"/>
              <w:spacing w:line="240" w:lineRule="auto"/>
              <w:rPr>
                <w:rFonts w:ascii="Cambria" w:hAnsi="Cambria"/>
              </w:rPr>
            </w:pPr>
          </w:p>
        </w:tc>
      </w:tr>
      <w:tr w:rsidR="00914FE6" w14:paraId="2D8CAA42" w14:textId="77777777" w:rsidTr="00FB6C64">
        <w:tc>
          <w:tcPr>
            <w:tcW w:w="4680" w:type="dxa"/>
            <w:tcBorders>
              <w:top w:val="single" w:sz="8" w:space="0" w:color="FFFFFF"/>
              <w:left w:val="single" w:sz="8" w:space="0" w:color="FFFFFF"/>
              <w:bottom w:val="single" w:sz="8" w:space="0" w:color="FFFFFF"/>
            </w:tcBorders>
            <w:shd w:val="clear" w:color="auto" w:fill="auto"/>
          </w:tcPr>
          <w:p w14:paraId="6248B2E7" w14:textId="77777777" w:rsidR="00914FE6" w:rsidRPr="00CA0771" w:rsidRDefault="00914FE6" w:rsidP="00FB6C64">
            <w:pPr>
              <w:pStyle w:val="LO-normal"/>
              <w:widowControl w:val="0"/>
              <w:spacing w:line="240" w:lineRule="auto"/>
              <w:rPr>
                <w:rFonts w:ascii="Cambria" w:eastAsia="Times New Roman" w:hAnsi="Cambria" w:cs="Times New Roman"/>
              </w:rPr>
            </w:pPr>
            <w:r w:rsidRPr="00CA0771">
              <w:rPr>
                <w:rFonts w:ascii="Cambria" w:eastAsia="Times New Roman" w:hAnsi="Cambria" w:cs="Times New Roman"/>
              </w:rPr>
              <w:t>Databases</w:t>
            </w:r>
          </w:p>
        </w:tc>
        <w:tc>
          <w:tcPr>
            <w:tcW w:w="4760" w:type="dxa"/>
            <w:tcBorders>
              <w:top w:val="single" w:sz="8" w:space="0" w:color="FFFFFF"/>
              <w:left w:val="single" w:sz="8" w:space="0" w:color="FFFFFF"/>
              <w:bottom w:val="single" w:sz="8" w:space="0" w:color="FFFFFF"/>
              <w:right w:val="single" w:sz="8" w:space="0" w:color="FFFFFF"/>
            </w:tcBorders>
            <w:shd w:val="clear" w:color="auto" w:fill="auto"/>
          </w:tcPr>
          <w:p w14:paraId="1A042F06" w14:textId="77777777" w:rsidR="00914FE6" w:rsidRPr="00914FE6" w:rsidRDefault="00914FE6" w:rsidP="00FB6C64">
            <w:pPr>
              <w:pStyle w:val="LO-normal"/>
              <w:widowControl w:val="0"/>
              <w:spacing w:line="240" w:lineRule="auto"/>
              <w:rPr>
                <w:rFonts w:ascii="Cambria" w:hAnsi="Cambria"/>
              </w:rPr>
            </w:pPr>
            <w:r w:rsidRPr="00914FE6">
              <w:rPr>
                <w:rFonts w:ascii="Cambria" w:eastAsia="Times New Roman" w:hAnsi="Cambria" w:cs="Times New Roman"/>
              </w:rPr>
              <w:t>Oracle 10g, SQL Server […] 2008, MS Access</w:t>
            </w:r>
          </w:p>
        </w:tc>
      </w:tr>
      <w:tr w:rsidR="00914FE6" w14:paraId="65BDD464" w14:textId="77777777" w:rsidTr="00FB6C64">
        <w:tc>
          <w:tcPr>
            <w:tcW w:w="4680" w:type="dxa"/>
            <w:tcBorders>
              <w:top w:val="single" w:sz="8" w:space="0" w:color="FFFFFF"/>
              <w:left w:val="single" w:sz="8" w:space="0" w:color="FFFFFF"/>
              <w:bottom w:val="single" w:sz="8" w:space="0" w:color="FFFFFF"/>
            </w:tcBorders>
            <w:shd w:val="clear" w:color="auto" w:fill="auto"/>
          </w:tcPr>
          <w:p w14:paraId="086C7ED8" w14:textId="77777777" w:rsidR="00914FE6" w:rsidRPr="00CA0771" w:rsidRDefault="00914FE6" w:rsidP="00FB6C64">
            <w:pPr>
              <w:pStyle w:val="LO-normal"/>
              <w:widowControl w:val="0"/>
              <w:spacing w:line="240" w:lineRule="auto"/>
              <w:rPr>
                <w:rFonts w:ascii="Cambria" w:eastAsia="Times New Roman" w:hAnsi="Cambria" w:cs="Times New Roman"/>
              </w:rPr>
            </w:pPr>
            <w:r w:rsidRPr="00CA0771">
              <w:rPr>
                <w:rFonts w:ascii="Cambria" w:eastAsia="Times New Roman" w:hAnsi="Cambria" w:cs="Times New Roman"/>
              </w:rPr>
              <w:t>Languages/Tools:</w:t>
            </w:r>
          </w:p>
        </w:tc>
        <w:tc>
          <w:tcPr>
            <w:tcW w:w="4760" w:type="dxa"/>
            <w:tcBorders>
              <w:top w:val="single" w:sz="8" w:space="0" w:color="FFFFFF"/>
              <w:left w:val="single" w:sz="8" w:space="0" w:color="FFFFFF"/>
              <w:bottom w:val="single" w:sz="8" w:space="0" w:color="FFFFFF"/>
              <w:right w:val="single" w:sz="8" w:space="0" w:color="FFFFFF"/>
            </w:tcBorders>
            <w:shd w:val="clear" w:color="auto" w:fill="auto"/>
          </w:tcPr>
          <w:p w14:paraId="454AE847" w14:textId="77777777" w:rsidR="00914FE6" w:rsidRPr="00914FE6" w:rsidRDefault="00914FE6" w:rsidP="00FB6C64">
            <w:pPr>
              <w:pStyle w:val="LO-normal"/>
              <w:widowControl w:val="0"/>
              <w:spacing w:line="240" w:lineRule="auto"/>
              <w:rPr>
                <w:rFonts w:ascii="Cambria" w:eastAsia="Times New Roman" w:hAnsi="Cambria" w:cs="Times New Roman"/>
              </w:rPr>
            </w:pPr>
            <w:r w:rsidRPr="00914FE6">
              <w:rPr>
                <w:rFonts w:ascii="Cambria" w:eastAsia="Times New Roman" w:hAnsi="Cambria" w:cs="Times New Roman"/>
              </w:rPr>
              <w:t>Apex, C, C++, Java, MS Visio Pro, Jitterbit, MuleSoft.</w:t>
            </w:r>
          </w:p>
        </w:tc>
      </w:tr>
    </w:tbl>
    <w:p w14:paraId="4CCACF88" w14:textId="7AF96AF3" w:rsidR="00914FE6" w:rsidRDefault="00914FE6" w:rsidP="00914FE6">
      <w:pPr>
        <w:pStyle w:val="LO-normal"/>
        <w:widowControl w:val="0"/>
        <w:spacing w:line="240" w:lineRule="auto"/>
        <w:jc w:val="both"/>
        <w:rPr>
          <w:rFonts w:ascii="Times New Roman" w:eastAsia="Times New Roman" w:hAnsi="Times New Roman" w:cs="Times New Roman"/>
        </w:rPr>
      </w:pPr>
      <w:bookmarkStart w:id="1" w:name="_peh4u7xbgrzi"/>
      <w:bookmarkStart w:id="2" w:name="_mo67yvo9w7fz"/>
      <w:bookmarkEnd w:id="1"/>
      <w:bookmarkEnd w:id="2"/>
    </w:p>
    <w:p w14:paraId="7F9327F3" w14:textId="77777777" w:rsidR="009420CD" w:rsidRDefault="009420CD" w:rsidP="00914FE6">
      <w:pPr>
        <w:pStyle w:val="LO-normal"/>
        <w:widowControl w:val="0"/>
        <w:spacing w:line="240" w:lineRule="auto"/>
        <w:jc w:val="both"/>
        <w:rPr>
          <w:rFonts w:ascii="Cambria" w:eastAsia="Times New Roman" w:hAnsi="Cambria" w:cs="Times New Roman"/>
          <w:b/>
          <w:u w:val="single"/>
        </w:rPr>
      </w:pPr>
    </w:p>
    <w:p w14:paraId="3917E1F3" w14:textId="77777777" w:rsidR="009420CD" w:rsidRDefault="009420CD" w:rsidP="00914FE6">
      <w:pPr>
        <w:pStyle w:val="LO-normal"/>
        <w:widowControl w:val="0"/>
        <w:spacing w:line="240" w:lineRule="auto"/>
        <w:jc w:val="both"/>
        <w:rPr>
          <w:rFonts w:ascii="Cambria" w:eastAsia="Times New Roman" w:hAnsi="Cambria" w:cs="Times New Roman"/>
          <w:b/>
          <w:u w:val="single"/>
        </w:rPr>
      </w:pPr>
    </w:p>
    <w:p w14:paraId="1D9E6816" w14:textId="77777777" w:rsidR="009420CD" w:rsidRDefault="009420CD" w:rsidP="00914FE6">
      <w:pPr>
        <w:pStyle w:val="LO-normal"/>
        <w:widowControl w:val="0"/>
        <w:spacing w:line="240" w:lineRule="auto"/>
        <w:jc w:val="both"/>
        <w:rPr>
          <w:rFonts w:ascii="Cambria" w:eastAsia="Times New Roman" w:hAnsi="Cambria" w:cs="Times New Roman"/>
          <w:b/>
          <w:u w:val="single"/>
        </w:rPr>
      </w:pPr>
    </w:p>
    <w:p w14:paraId="1BFE779F" w14:textId="77777777" w:rsidR="009420CD" w:rsidRDefault="009420CD" w:rsidP="00914FE6">
      <w:pPr>
        <w:pStyle w:val="LO-normal"/>
        <w:widowControl w:val="0"/>
        <w:spacing w:line="240" w:lineRule="auto"/>
        <w:jc w:val="both"/>
        <w:rPr>
          <w:rFonts w:ascii="Cambria" w:eastAsia="Times New Roman" w:hAnsi="Cambria" w:cs="Times New Roman"/>
          <w:b/>
          <w:u w:val="single"/>
        </w:rPr>
      </w:pPr>
    </w:p>
    <w:p w14:paraId="4D88DB19" w14:textId="610BC7D7" w:rsidR="00C036D9" w:rsidRPr="00D17C74" w:rsidRDefault="00C036D9" w:rsidP="00914FE6">
      <w:pPr>
        <w:pStyle w:val="LO-normal"/>
        <w:widowControl w:val="0"/>
        <w:spacing w:line="240" w:lineRule="auto"/>
        <w:jc w:val="both"/>
        <w:rPr>
          <w:rFonts w:ascii="Cambria" w:eastAsia="Times New Roman" w:hAnsi="Cambria" w:cs="Times New Roman"/>
          <w:b/>
        </w:rPr>
      </w:pPr>
      <w:r w:rsidRPr="00D17C74">
        <w:rPr>
          <w:rFonts w:ascii="Cambria" w:eastAsia="Times New Roman" w:hAnsi="Cambria" w:cs="Times New Roman"/>
          <w:b/>
          <w:u w:val="single"/>
        </w:rPr>
        <w:t>CERTIFICATIONS</w:t>
      </w:r>
      <w:r w:rsidRPr="00D17C74">
        <w:rPr>
          <w:rFonts w:ascii="Cambria" w:eastAsia="Times New Roman" w:hAnsi="Cambria" w:cs="Times New Roman"/>
          <w:b/>
        </w:rPr>
        <w:t>:</w:t>
      </w:r>
    </w:p>
    <w:p w14:paraId="0C200115" w14:textId="4D6B8A97" w:rsidR="00B3541A" w:rsidRDefault="00B3541A" w:rsidP="00B3541A">
      <w:pPr>
        <w:pStyle w:val="LO-normal"/>
        <w:widowControl w:val="0"/>
        <w:spacing w:line="240" w:lineRule="auto"/>
        <w:rPr>
          <w:rFonts w:ascii="Times New Roman" w:eastAsia="Times New Roman" w:hAnsi="Times New Roman" w:cs="Times New Roman"/>
        </w:rPr>
      </w:pPr>
    </w:p>
    <w:p w14:paraId="0C40DF94" w14:textId="77777777" w:rsidR="00C036D9" w:rsidRPr="00D46D8B" w:rsidRDefault="00C036D9" w:rsidP="00C036D9">
      <w:pPr>
        <w:pStyle w:val="LO-normal"/>
        <w:widowControl w:val="0"/>
        <w:numPr>
          <w:ilvl w:val="0"/>
          <w:numId w:val="4"/>
        </w:numPr>
        <w:spacing w:line="240" w:lineRule="auto"/>
        <w:jc w:val="both"/>
        <w:rPr>
          <w:rFonts w:ascii="Cambria" w:eastAsia="Times New Roman" w:hAnsi="Cambria" w:cs="Times New Roman"/>
          <w:b/>
        </w:rPr>
      </w:pPr>
      <w:r w:rsidRPr="00D46D8B">
        <w:rPr>
          <w:rFonts w:ascii="Cambria" w:eastAsia="Times New Roman" w:hAnsi="Cambria" w:cs="Times New Roman"/>
          <w:b/>
        </w:rPr>
        <w:t>Salesforce Administrator</w:t>
      </w:r>
    </w:p>
    <w:p w14:paraId="2520DED2" w14:textId="13B8C71B" w:rsidR="00C036D9" w:rsidRPr="00D46D8B" w:rsidRDefault="00C036D9" w:rsidP="00C036D9">
      <w:pPr>
        <w:pStyle w:val="LO-normal"/>
        <w:widowControl w:val="0"/>
        <w:numPr>
          <w:ilvl w:val="0"/>
          <w:numId w:val="4"/>
        </w:numPr>
        <w:spacing w:line="240" w:lineRule="auto"/>
        <w:jc w:val="both"/>
        <w:rPr>
          <w:rFonts w:ascii="Cambria" w:eastAsia="Times New Roman" w:hAnsi="Cambria" w:cs="Times New Roman"/>
          <w:b/>
          <w:u w:val="single"/>
        </w:rPr>
      </w:pPr>
      <w:r w:rsidRPr="00D46D8B">
        <w:rPr>
          <w:rFonts w:ascii="Cambria" w:eastAsia="Times New Roman" w:hAnsi="Cambria" w:cs="Times New Roman"/>
          <w:b/>
        </w:rPr>
        <w:t>Salesforce Platform Developer I</w:t>
      </w:r>
    </w:p>
    <w:p w14:paraId="32BB106E" w14:textId="77777777" w:rsidR="00C036D9" w:rsidRPr="00C036D9" w:rsidRDefault="00C036D9" w:rsidP="00C036D9">
      <w:pPr>
        <w:pStyle w:val="LO-normal"/>
        <w:widowControl w:val="0"/>
        <w:spacing w:line="240" w:lineRule="auto"/>
        <w:ind w:left="720"/>
        <w:jc w:val="both"/>
        <w:rPr>
          <w:rFonts w:ascii="Cambria" w:eastAsia="Times New Roman" w:hAnsi="Cambria" w:cs="Times New Roman"/>
          <w:b/>
          <w:u w:val="single"/>
        </w:rPr>
      </w:pPr>
    </w:p>
    <w:p w14:paraId="697A359C" w14:textId="386457A5" w:rsidR="00C036D9" w:rsidRDefault="00C036D9" w:rsidP="00C036D9">
      <w:pPr>
        <w:pStyle w:val="LO-normal"/>
        <w:widowControl w:val="0"/>
        <w:spacing w:line="240" w:lineRule="auto"/>
        <w:jc w:val="both"/>
        <w:rPr>
          <w:rFonts w:ascii="Cambria" w:eastAsia="Times New Roman" w:hAnsi="Cambria" w:cs="Times New Roman"/>
          <w:b/>
          <w:u w:val="single"/>
        </w:rPr>
      </w:pPr>
      <w:r w:rsidRPr="00C036D9">
        <w:rPr>
          <w:rFonts w:ascii="Cambria" w:eastAsia="Times New Roman" w:hAnsi="Cambria" w:cs="Times New Roman"/>
          <w:b/>
          <w:u w:val="single"/>
        </w:rPr>
        <w:t>PROFESSIONAL EXPERIENCE:</w:t>
      </w:r>
    </w:p>
    <w:p w14:paraId="5AEB1658" w14:textId="77777777" w:rsidR="00E96974" w:rsidRDefault="00E96974" w:rsidP="00C036D9">
      <w:pPr>
        <w:pStyle w:val="LO-normal"/>
        <w:widowControl w:val="0"/>
        <w:spacing w:line="240" w:lineRule="auto"/>
        <w:jc w:val="both"/>
        <w:rPr>
          <w:rFonts w:ascii="Cambria" w:eastAsia="Times New Roman" w:hAnsi="Cambria" w:cs="Times New Roman"/>
          <w:b/>
        </w:rPr>
      </w:pPr>
    </w:p>
    <w:p w14:paraId="09CC7E8B" w14:textId="51418DD5" w:rsidR="00365B6F" w:rsidRPr="00D46D8B" w:rsidRDefault="00365B6F" w:rsidP="00C036D9">
      <w:pPr>
        <w:pStyle w:val="LO-normal"/>
        <w:widowControl w:val="0"/>
        <w:spacing w:line="240" w:lineRule="auto"/>
        <w:jc w:val="both"/>
        <w:rPr>
          <w:rFonts w:ascii="Cambria" w:eastAsia="Times New Roman" w:hAnsi="Cambria" w:cs="Times New Roman"/>
          <w:b/>
        </w:rPr>
      </w:pPr>
      <w:r w:rsidRPr="00D46D8B">
        <w:rPr>
          <w:rFonts w:ascii="Cambria" w:eastAsia="Times New Roman" w:hAnsi="Cambria" w:cs="Times New Roman"/>
          <w:b/>
        </w:rPr>
        <w:t>DuPont, Wilmington, DE</w:t>
      </w:r>
    </w:p>
    <w:p w14:paraId="3BD0B800" w14:textId="167AEFD8" w:rsidR="00365B6F" w:rsidRPr="00825178" w:rsidRDefault="00365B6F" w:rsidP="00C036D9">
      <w:pPr>
        <w:pStyle w:val="LO-normal"/>
        <w:widowControl w:val="0"/>
        <w:spacing w:line="240" w:lineRule="auto"/>
        <w:jc w:val="both"/>
        <w:rPr>
          <w:rFonts w:ascii="Cambria" w:eastAsia="Times New Roman" w:hAnsi="Cambria" w:cs="Times New Roman"/>
          <w:b/>
        </w:rPr>
      </w:pPr>
      <w:r w:rsidRPr="00D46D8B">
        <w:rPr>
          <w:rFonts w:ascii="Cambria" w:eastAsia="Times New Roman" w:hAnsi="Cambria" w:cs="Times New Roman"/>
          <w:b/>
        </w:rPr>
        <w:t>Role</w:t>
      </w:r>
      <w:r w:rsidRPr="00825178">
        <w:rPr>
          <w:rFonts w:ascii="Cambria" w:eastAsia="Times New Roman" w:hAnsi="Cambria" w:cs="Times New Roman"/>
          <w:b/>
        </w:rPr>
        <w:t>: Salesforce Developer</w:t>
      </w:r>
    </w:p>
    <w:p w14:paraId="054FF1E9" w14:textId="2C079B9A" w:rsidR="00365B6F" w:rsidRPr="00825178" w:rsidRDefault="00365B6F" w:rsidP="00C036D9">
      <w:pPr>
        <w:pStyle w:val="LO-normal"/>
        <w:widowControl w:val="0"/>
        <w:spacing w:line="240" w:lineRule="auto"/>
        <w:jc w:val="both"/>
        <w:rPr>
          <w:rFonts w:ascii="Cambria" w:eastAsia="Times New Roman" w:hAnsi="Cambria" w:cs="Times New Roman"/>
          <w:b/>
        </w:rPr>
      </w:pPr>
      <w:r w:rsidRPr="00825178">
        <w:rPr>
          <w:rFonts w:ascii="Cambria" w:eastAsia="Times New Roman" w:hAnsi="Cambria" w:cs="Times New Roman"/>
          <w:b/>
        </w:rPr>
        <w:t xml:space="preserve">Duration: Oct 2018 to </w:t>
      </w:r>
      <w:r w:rsidR="00F60C31" w:rsidRPr="00825178">
        <w:rPr>
          <w:rFonts w:ascii="Cambria" w:eastAsia="Times New Roman" w:hAnsi="Cambria" w:cs="Times New Roman"/>
          <w:b/>
        </w:rPr>
        <w:t>till date</w:t>
      </w:r>
    </w:p>
    <w:p w14:paraId="0ED5F348" w14:textId="431C88DA" w:rsidR="00682BFC" w:rsidRDefault="00E96974" w:rsidP="00823B37">
      <w:pPr>
        <w:pStyle w:val="xmsonormal"/>
        <w:shd w:val="clear" w:color="auto" w:fill="FFFFFF"/>
        <w:spacing w:before="120" w:beforeAutospacing="0" w:after="0" w:afterAutospacing="0"/>
        <w:jc w:val="both"/>
        <w:rPr>
          <w:rFonts w:ascii="Cambria" w:hAnsi="Cambria" w:cs="Calibri"/>
          <w:color w:val="201F1E"/>
          <w:sz w:val="22"/>
          <w:szCs w:val="22"/>
        </w:rPr>
      </w:pPr>
      <w:r w:rsidRPr="00682BFC">
        <w:rPr>
          <w:rFonts w:ascii="Cambria" w:hAnsi="Cambria" w:cs="Calibri"/>
          <w:color w:val="201F1E"/>
          <w:sz w:val="22"/>
          <w:szCs w:val="22"/>
        </w:rPr>
        <w:t xml:space="preserve">DuPont Marketing and Sales (M&amp;S) </w:t>
      </w:r>
      <w:proofErr w:type="spellStart"/>
      <w:r w:rsidRPr="00682BFC">
        <w:rPr>
          <w:rFonts w:ascii="Cambria" w:hAnsi="Cambria" w:cs="Calibri"/>
          <w:color w:val="201F1E"/>
          <w:sz w:val="22"/>
          <w:szCs w:val="22"/>
        </w:rPr>
        <w:t>NonERP</w:t>
      </w:r>
      <w:proofErr w:type="spellEnd"/>
      <w:r w:rsidRPr="00682BFC">
        <w:rPr>
          <w:rFonts w:ascii="Cambria" w:hAnsi="Cambria" w:cs="Calibri"/>
          <w:color w:val="201F1E"/>
          <w:sz w:val="22"/>
          <w:szCs w:val="22"/>
        </w:rPr>
        <w:t xml:space="preserve"> Applications project undertakes support, maintenance and enhancement activities of Marketing and Sales applications on the SFDC (Salesforce Dot Com). DuPont key users would create Issue (Ticket) and would assign to support group, if they encounter any problem with the application. </w:t>
      </w:r>
      <w:r w:rsidR="00D41768">
        <w:rPr>
          <w:rFonts w:ascii="Cambria" w:hAnsi="Cambria" w:cs="Calibri"/>
          <w:color w:val="201F1E"/>
          <w:sz w:val="22"/>
          <w:szCs w:val="22"/>
        </w:rPr>
        <w:t>S</w:t>
      </w:r>
      <w:r w:rsidRPr="00682BFC">
        <w:rPr>
          <w:rFonts w:ascii="Cambria" w:hAnsi="Cambria" w:cs="Calibri"/>
          <w:color w:val="201F1E"/>
          <w:sz w:val="22"/>
          <w:szCs w:val="22"/>
        </w:rPr>
        <w:t xml:space="preserve">upport Team would pick up those Issues from the queue and would resolve based in priority of the Issue. If there are any enhancements in the applications identified by business or support group, it would be considered as Change Request (CR) and </w:t>
      </w:r>
      <w:r w:rsidR="00D41768">
        <w:rPr>
          <w:rFonts w:ascii="Cambria" w:hAnsi="Cambria" w:cs="Calibri"/>
          <w:color w:val="201F1E"/>
          <w:sz w:val="22"/>
          <w:szCs w:val="22"/>
        </w:rPr>
        <w:t>S</w:t>
      </w:r>
      <w:r w:rsidRPr="00682BFC">
        <w:rPr>
          <w:rFonts w:ascii="Cambria" w:hAnsi="Cambria" w:cs="Calibri"/>
          <w:color w:val="201F1E"/>
          <w:sz w:val="22"/>
          <w:szCs w:val="22"/>
        </w:rPr>
        <w:t xml:space="preserve">upport group would follow CR process in completing enhancements. Apart from Application maintenance and enhancements, </w:t>
      </w:r>
      <w:r w:rsidR="00D41768">
        <w:rPr>
          <w:rFonts w:ascii="Cambria" w:hAnsi="Cambria" w:cs="Calibri"/>
          <w:color w:val="201F1E"/>
          <w:sz w:val="22"/>
          <w:szCs w:val="22"/>
        </w:rPr>
        <w:t>Support</w:t>
      </w:r>
      <w:r w:rsidR="006D561E" w:rsidRPr="00682BFC">
        <w:rPr>
          <w:rFonts w:ascii="Cambria" w:hAnsi="Cambria" w:cs="Calibri"/>
          <w:color w:val="201F1E"/>
          <w:sz w:val="22"/>
          <w:szCs w:val="22"/>
        </w:rPr>
        <w:t xml:space="preserve"> </w:t>
      </w:r>
      <w:r w:rsidRPr="00682BFC">
        <w:rPr>
          <w:rFonts w:ascii="Cambria" w:hAnsi="Cambria" w:cs="Calibri"/>
          <w:color w:val="201F1E"/>
          <w:sz w:val="22"/>
          <w:szCs w:val="22"/>
        </w:rPr>
        <w:t>team is also responsible for generic Salesforce CRM Admin activities like Creation of Users, Changing Permissions of the Users and Deactivation of the Users.</w:t>
      </w:r>
    </w:p>
    <w:p w14:paraId="1EFE869F" w14:textId="77777777" w:rsidR="00823B37" w:rsidRPr="00823B37" w:rsidRDefault="00823B37" w:rsidP="00823B37">
      <w:pPr>
        <w:pStyle w:val="xmsonormal"/>
        <w:shd w:val="clear" w:color="auto" w:fill="FFFFFF"/>
        <w:spacing w:before="120" w:beforeAutospacing="0" w:after="0" w:afterAutospacing="0"/>
        <w:jc w:val="both"/>
        <w:rPr>
          <w:rFonts w:ascii="Cambria" w:hAnsi="Cambria" w:cs="Calibri"/>
          <w:color w:val="201F1E"/>
          <w:sz w:val="22"/>
          <w:szCs w:val="22"/>
        </w:rPr>
      </w:pPr>
    </w:p>
    <w:p w14:paraId="70F49DC5" w14:textId="4980E9BB" w:rsidR="00E96974" w:rsidRDefault="00E96974" w:rsidP="00E96974">
      <w:pPr>
        <w:pStyle w:val="LO-normal"/>
        <w:widowControl w:val="0"/>
        <w:spacing w:line="240" w:lineRule="auto"/>
        <w:jc w:val="both"/>
        <w:rPr>
          <w:rFonts w:ascii="Cambria" w:eastAsia="Times New Roman" w:hAnsi="Cambria" w:cs="Times New Roman"/>
          <w:b/>
        </w:rPr>
      </w:pPr>
      <w:r w:rsidRPr="00365B6F">
        <w:rPr>
          <w:rFonts w:ascii="Cambria" w:eastAsia="Times New Roman" w:hAnsi="Cambria" w:cs="Times New Roman"/>
          <w:b/>
        </w:rPr>
        <w:t>Responsibilities:</w:t>
      </w:r>
    </w:p>
    <w:p w14:paraId="71938C7D" w14:textId="77777777" w:rsidR="00A328EA" w:rsidRDefault="00A328EA" w:rsidP="00E96974">
      <w:pPr>
        <w:pStyle w:val="LO-normal"/>
        <w:widowControl w:val="0"/>
        <w:spacing w:line="240" w:lineRule="auto"/>
        <w:jc w:val="both"/>
        <w:rPr>
          <w:rFonts w:ascii="Cambria" w:eastAsia="Times New Roman" w:hAnsi="Cambria" w:cs="Times New Roman"/>
          <w:b/>
        </w:rPr>
      </w:pPr>
    </w:p>
    <w:p w14:paraId="6291CD21" w14:textId="44818448" w:rsidR="00E96974" w:rsidRDefault="00E96974" w:rsidP="00E96974">
      <w:pPr>
        <w:pStyle w:val="LO-normal"/>
        <w:widowControl w:val="0"/>
        <w:numPr>
          <w:ilvl w:val="0"/>
          <w:numId w:val="16"/>
        </w:numPr>
        <w:spacing w:line="240" w:lineRule="auto"/>
        <w:jc w:val="both"/>
        <w:rPr>
          <w:rFonts w:ascii="Cambria" w:eastAsia="Times New Roman" w:hAnsi="Cambria" w:cs="Times New Roman"/>
          <w:bCs/>
        </w:rPr>
      </w:pPr>
      <w:r w:rsidRPr="00682BFC">
        <w:rPr>
          <w:rFonts w:ascii="Cambria" w:eastAsia="Times New Roman" w:hAnsi="Cambria" w:cs="Times New Roman"/>
          <w:bCs/>
        </w:rPr>
        <w:t>Used field level security along with page layout to manage the visibility and accessibility of fields for different profiles.</w:t>
      </w:r>
    </w:p>
    <w:p w14:paraId="37BC9526" w14:textId="43C5C68A" w:rsidR="00A328EA" w:rsidRPr="00A328EA" w:rsidRDefault="00A328EA" w:rsidP="00211E02">
      <w:pPr>
        <w:widowControl w:val="0"/>
        <w:numPr>
          <w:ilvl w:val="0"/>
          <w:numId w:val="16"/>
        </w:numPr>
        <w:shd w:val="clear" w:color="auto" w:fill="FFFFFF"/>
        <w:spacing w:before="100" w:beforeAutospacing="1" w:after="100" w:afterAutospacing="1" w:line="240" w:lineRule="auto"/>
        <w:jc w:val="both"/>
        <w:rPr>
          <w:rFonts w:ascii="Cambria" w:eastAsia="Times New Roman" w:hAnsi="Cambria" w:cs="Times New Roman"/>
          <w:bCs/>
        </w:rPr>
      </w:pPr>
      <w:r w:rsidRPr="00A328EA">
        <w:rPr>
          <w:rFonts w:ascii="Cambria" w:eastAsia="Times New Roman" w:hAnsi="Cambria" w:cs="Helvetica"/>
          <w:color w:val="333333"/>
        </w:rPr>
        <w:t>Developed customized solutions within the Salesforce platform to support critical business functions and meet project objectives.</w:t>
      </w:r>
    </w:p>
    <w:p w14:paraId="0E774E7F" w14:textId="77777777" w:rsidR="00E96974" w:rsidRPr="00682BFC" w:rsidRDefault="00E96974" w:rsidP="00E96974">
      <w:pPr>
        <w:pStyle w:val="LO-normal"/>
        <w:widowControl w:val="0"/>
        <w:numPr>
          <w:ilvl w:val="0"/>
          <w:numId w:val="16"/>
        </w:numPr>
        <w:spacing w:line="240" w:lineRule="auto"/>
        <w:jc w:val="both"/>
        <w:rPr>
          <w:rFonts w:ascii="Cambria" w:eastAsia="Times New Roman" w:hAnsi="Cambria" w:cs="Times New Roman"/>
          <w:bCs/>
        </w:rPr>
      </w:pPr>
      <w:r w:rsidRPr="00682BFC">
        <w:rPr>
          <w:rFonts w:ascii="Cambria" w:eastAsia="Times New Roman" w:hAnsi="Cambria" w:cs="Times New Roman"/>
          <w:bCs/>
        </w:rPr>
        <w:t xml:space="preserve">Designed, developed and deployed </w:t>
      </w:r>
      <w:r w:rsidRPr="00865E04">
        <w:rPr>
          <w:rFonts w:ascii="Cambria" w:eastAsia="Times New Roman" w:hAnsi="Cambria" w:cs="Times New Roman"/>
          <w:b/>
        </w:rPr>
        <w:t>Apex Classes, Controller Classes and Apex Triggers</w:t>
      </w:r>
      <w:r w:rsidRPr="00682BFC">
        <w:rPr>
          <w:rFonts w:ascii="Cambria" w:eastAsia="Times New Roman" w:hAnsi="Cambria" w:cs="Times New Roman"/>
          <w:bCs/>
        </w:rPr>
        <w:t>, packages for various functional needs in the application.</w:t>
      </w:r>
    </w:p>
    <w:p w14:paraId="120B1A02" w14:textId="77777777" w:rsidR="00E96974" w:rsidRPr="00682BFC" w:rsidRDefault="00E96974" w:rsidP="00E96974">
      <w:pPr>
        <w:pStyle w:val="LO-normal"/>
        <w:widowControl w:val="0"/>
        <w:numPr>
          <w:ilvl w:val="0"/>
          <w:numId w:val="16"/>
        </w:numPr>
        <w:spacing w:line="240" w:lineRule="auto"/>
        <w:jc w:val="both"/>
        <w:rPr>
          <w:rFonts w:ascii="Cambria" w:eastAsia="Times New Roman" w:hAnsi="Cambria" w:cs="Times New Roman"/>
          <w:bCs/>
        </w:rPr>
      </w:pPr>
      <w:r w:rsidRPr="00682BFC">
        <w:rPr>
          <w:rFonts w:ascii="Cambria" w:eastAsia="Times New Roman" w:hAnsi="Cambria" w:cs="Times New Roman"/>
          <w:bCs/>
        </w:rPr>
        <w:t>Performed detailed analysis of business and technical requirements and developed the Apex classes using other Platform based technologies like Visual Force, Force.com IDE.</w:t>
      </w:r>
    </w:p>
    <w:p w14:paraId="4EF17739" w14:textId="77777777" w:rsidR="00E96974" w:rsidRPr="00682BFC" w:rsidRDefault="00E96974" w:rsidP="00E96974">
      <w:pPr>
        <w:pStyle w:val="LO-normal"/>
        <w:widowControl w:val="0"/>
        <w:numPr>
          <w:ilvl w:val="0"/>
          <w:numId w:val="16"/>
        </w:numPr>
        <w:spacing w:line="240" w:lineRule="auto"/>
        <w:jc w:val="both"/>
        <w:rPr>
          <w:rFonts w:ascii="Cambria" w:eastAsia="Times New Roman" w:hAnsi="Cambria" w:cs="Times New Roman"/>
          <w:bCs/>
        </w:rPr>
      </w:pPr>
      <w:r w:rsidRPr="00682BFC">
        <w:rPr>
          <w:rFonts w:ascii="Cambria" w:eastAsia="Times New Roman" w:hAnsi="Cambria" w:cs="Times New Roman"/>
          <w:bCs/>
        </w:rPr>
        <w:t xml:space="preserve">Designed, and developed the </w:t>
      </w:r>
      <w:r w:rsidRPr="00865E04">
        <w:rPr>
          <w:rFonts w:ascii="Cambria" w:eastAsia="Times New Roman" w:hAnsi="Cambria" w:cs="Times New Roman"/>
          <w:b/>
        </w:rPr>
        <w:t>Custom objects, validation rules, Page layouts, Custom tabs, Components, Visual Force Pages</w:t>
      </w:r>
      <w:r w:rsidRPr="00682BFC">
        <w:rPr>
          <w:rFonts w:ascii="Cambria" w:eastAsia="Times New Roman" w:hAnsi="Cambria" w:cs="Times New Roman"/>
          <w:bCs/>
        </w:rPr>
        <w:t xml:space="preserve"> to suit to the needs of the application.</w:t>
      </w:r>
    </w:p>
    <w:p w14:paraId="20779DE6" w14:textId="78525CAD" w:rsidR="00E96974" w:rsidRDefault="00E96974" w:rsidP="00E96974">
      <w:pPr>
        <w:pStyle w:val="LO-normal"/>
        <w:widowControl w:val="0"/>
        <w:numPr>
          <w:ilvl w:val="0"/>
          <w:numId w:val="16"/>
        </w:numPr>
        <w:spacing w:line="240" w:lineRule="auto"/>
        <w:jc w:val="both"/>
        <w:rPr>
          <w:rFonts w:ascii="Cambria" w:eastAsia="Times New Roman" w:hAnsi="Cambria" w:cs="Times New Roman"/>
          <w:bCs/>
        </w:rPr>
      </w:pPr>
      <w:r w:rsidRPr="00682BFC">
        <w:rPr>
          <w:rFonts w:ascii="Cambria" w:eastAsia="Times New Roman" w:hAnsi="Cambria" w:cs="Times New Roman"/>
          <w:bCs/>
        </w:rPr>
        <w:t xml:space="preserve">Designed and developed </w:t>
      </w:r>
      <w:r w:rsidRPr="00865E04">
        <w:rPr>
          <w:rFonts w:ascii="Cambria" w:eastAsia="Times New Roman" w:hAnsi="Cambria" w:cs="Times New Roman"/>
          <w:b/>
        </w:rPr>
        <w:t>Time Dependent action triggers, Workflow rules and Approval process</w:t>
      </w:r>
      <w:r w:rsidRPr="00682BFC">
        <w:rPr>
          <w:rFonts w:ascii="Cambria" w:eastAsia="Times New Roman" w:hAnsi="Cambria" w:cs="Times New Roman"/>
          <w:bCs/>
        </w:rPr>
        <w:t xml:space="preserve"> for the application by implementing custom formulas for various tasks and Email alerts as per the requirement.</w:t>
      </w:r>
    </w:p>
    <w:p w14:paraId="0C19C1D9" w14:textId="77777777" w:rsidR="000F21C9" w:rsidRPr="000F21C9" w:rsidRDefault="000F21C9" w:rsidP="000F21C9">
      <w:pPr>
        <w:pStyle w:val="LO-normal"/>
        <w:widowControl w:val="0"/>
        <w:numPr>
          <w:ilvl w:val="0"/>
          <w:numId w:val="16"/>
        </w:numPr>
        <w:spacing w:line="240" w:lineRule="auto"/>
        <w:jc w:val="both"/>
        <w:rPr>
          <w:rFonts w:ascii="Cambria" w:eastAsia="Times New Roman" w:hAnsi="Cambria" w:cs="Times New Roman"/>
          <w:bCs/>
        </w:rPr>
      </w:pPr>
      <w:r w:rsidRPr="000F21C9">
        <w:rPr>
          <w:rFonts w:ascii="Cambria" w:eastAsia="Times New Roman" w:hAnsi="Cambria" w:cs="Times New Roman"/>
          <w:bCs/>
        </w:rPr>
        <w:t xml:space="preserve">Used </w:t>
      </w:r>
      <w:r w:rsidRPr="000F21C9">
        <w:rPr>
          <w:rFonts w:ascii="Cambria" w:eastAsia="Times New Roman" w:hAnsi="Cambria" w:cs="Times New Roman"/>
          <w:b/>
        </w:rPr>
        <w:t>SOQL &amp; SOSL for data manipulation</w:t>
      </w:r>
      <w:r w:rsidRPr="000F21C9">
        <w:rPr>
          <w:rFonts w:ascii="Cambria" w:eastAsia="Times New Roman" w:hAnsi="Cambria" w:cs="Times New Roman"/>
          <w:bCs/>
        </w:rPr>
        <w:t xml:space="preserve"> needs of the application using platform database objects.</w:t>
      </w:r>
    </w:p>
    <w:p w14:paraId="0ABA4F50" w14:textId="0AD3E783" w:rsidR="000F21C9" w:rsidRPr="000F21C9" w:rsidRDefault="000F21C9" w:rsidP="000F21C9">
      <w:pPr>
        <w:pStyle w:val="LO-normal"/>
        <w:widowControl w:val="0"/>
        <w:numPr>
          <w:ilvl w:val="0"/>
          <w:numId w:val="16"/>
        </w:numPr>
        <w:spacing w:line="240" w:lineRule="auto"/>
        <w:jc w:val="both"/>
        <w:rPr>
          <w:rFonts w:ascii="Cambria" w:eastAsia="Times New Roman" w:hAnsi="Cambria" w:cs="Times New Roman"/>
          <w:bCs/>
        </w:rPr>
      </w:pPr>
      <w:r w:rsidRPr="000F21C9">
        <w:rPr>
          <w:rFonts w:ascii="Cambria" w:eastAsia="Times New Roman" w:hAnsi="Cambria" w:cs="Times New Roman"/>
          <w:bCs/>
        </w:rPr>
        <w:t>Used Data Loader for insert, update, and bulk import or export of data from SalesForce.com subjects. Used it to read, extract and load data from comma separated values (CSV) files.</w:t>
      </w:r>
    </w:p>
    <w:p w14:paraId="27F15261" w14:textId="7B74E8C4" w:rsidR="00E96974" w:rsidRDefault="00E96974" w:rsidP="00E96974">
      <w:pPr>
        <w:pStyle w:val="LO-normal"/>
        <w:widowControl w:val="0"/>
        <w:numPr>
          <w:ilvl w:val="0"/>
          <w:numId w:val="16"/>
        </w:numPr>
        <w:spacing w:line="240" w:lineRule="auto"/>
        <w:jc w:val="both"/>
        <w:rPr>
          <w:rFonts w:ascii="Cambria" w:eastAsia="Times New Roman" w:hAnsi="Cambria" w:cs="Times New Roman"/>
          <w:bCs/>
        </w:rPr>
      </w:pPr>
      <w:r w:rsidRPr="00682BFC">
        <w:rPr>
          <w:rFonts w:ascii="Cambria" w:eastAsia="Times New Roman" w:hAnsi="Cambria" w:cs="Times New Roman"/>
          <w:bCs/>
        </w:rPr>
        <w:t>Developed several Custom Reports to better assist managers and also report folders to provide report accessibility to appropriate personnel.</w:t>
      </w:r>
    </w:p>
    <w:p w14:paraId="1803A5AC" w14:textId="4E89DD94" w:rsidR="001A207D" w:rsidRDefault="001A207D" w:rsidP="001A207D">
      <w:pPr>
        <w:pStyle w:val="LO-normal"/>
        <w:widowControl w:val="0"/>
        <w:numPr>
          <w:ilvl w:val="0"/>
          <w:numId w:val="16"/>
        </w:numPr>
        <w:spacing w:line="240" w:lineRule="auto"/>
        <w:contextualSpacing/>
        <w:jc w:val="both"/>
        <w:rPr>
          <w:rFonts w:ascii="Cambria" w:eastAsia="Times New Roman" w:hAnsi="Cambria" w:cs="Times New Roman"/>
        </w:rPr>
      </w:pPr>
      <w:r w:rsidRPr="00272D25">
        <w:rPr>
          <w:rFonts w:ascii="Cambria" w:eastAsia="Times New Roman" w:hAnsi="Cambria" w:cs="Times New Roman"/>
        </w:rPr>
        <w:t xml:space="preserve">Integrated the </w:t>
      </w:r>
      <w:r w:rsidRPr="001408FC">
        <w:rPr>
          <w:rFonts w:ascii="Cambria" w:eastAsia="Times New Roman" w:hAnsi="Cambria" w:cs="Times New Roman"/>
          <w:b/>
          <w:bCs/>
        </w:rPr>
        <w:t>Web Services</w:t>
      </w:r>
      <w:r>
        <w:rPr>
          <w:rFonts w:ascii="Cambria" w:eastAsia="Times New Roman" w:hAnsi="Cambria" w:cs="Times New Roman"/>
          <w:b/>
          <w:bCs/>
        </w:rPr>
        <w:t xml:space="preserve"> like </w:t>
      </w:r>
      <w:r w:rsidRPr="001408FC">
        <w:rPr>
          <w:rFonts w:ascii="Cambria" w:eastAsia="Times New Roman" w:hAnsi="Cambria" w:cs="Times New Roman"/>
          <w:b/>
          <w:bCs/>
        </w:rPr>
        <w:t>REST/SOAP</w:t>
      </w:r>
      <w:r>
        <w:rPr>
          <w:rFonts w:ascii="Cambria" w:eastAsia="Times New Roman" w:hAnsi="Cambria" w:cs="Times New Roman"/>
          <w:b/>
          <w:bCs/>
        </w:rPr>
        <w:t xml:space="preserve"> </w:t>
      </w:r>
      <w:r w:rsidRPr="001408FC">
        <w:rPr>
          <w:rFonts w:ascii="Cambria" w:eastAsia="Times New Roman" w:hAnsi="Cambria" w:cs="Times New Roman"/>
          <w:b/>
          <w:bCs/>
        </w:rPr>
        <w:t>API</w:t>
      </w:r>
      <w:r>
        <w:rPr>
          <w:rFonts w:ascii="Cambria" w:eastAsia="Times New Roman" w:hAnsi="Cambria" w:cs="Times New Roman"/>
          <w:b/>
          <w:bCs/>
        </w:rPr>
        <w:t>’s</w:t>
      </w:r>
      <w:r w:rsidRPr="00272D25">
        <w:rPr>
          <w:rFonts w:ascii="Cambria" w:eastAsia="Times New Roman" w:hAnsi="Cambria" w:cs="Times New Roman"/>
        </w:rPr>
        <w:t xml:space="preserve"> for extracting the data from external </w:t>
      </w:r>
      <w:r w:rsidRPr="00272D25">
        <w:rPr>
          <w:rFonts w:ascii="Cambria" w:eastAsia="Times New Roman" w:hAnsi="Cambria" w:cs="Times New Roman"/>
        </w:rPr>
        <w:lastRenderedPageBreak/>
        <w:t>systems.</w:t>
      </w:r>
    </w:p>
    <w:p w14:paraId="4F129C51" w14:textId="57F2F702" w:rsidR="001A207D" w:rsidRDefault="001A207D" w:rsidP="00AF4B30">
      <w:pPr>
        <w:pStyle w:val="LO-normal"/>
        <w:widowControl w:val="0"/>
        <w:numPr>
          <w:ilvl w:val="0"/>
          <w:numId w:val="16"/>
        </w:numPr>
        <w:spacing w:line="240" w:lineRule="auto"/>
        <w:jc w:val="both"/>
        <w:rPr>
          <w:rFonts w:ascii="Cambria" w:eastAsia="Times New Roman" w:hAnsi="Cambria" w:cs="Times New Roman"/>
        </w:rPr>
      </w:pPr>
      <w:r w:rsidRPr="00333C70">
        <w:rPr>
          <w:rFonts w:ascii="Cambria" w:eastAsia="Times New Roman" w:hAnsi="Cambria" w:cs="Times New Roman"/>
        </w:rPr>
        <w:t xml:space="preserve">Good experience in designing of </w:t>
      </w:r>
      <w:r>
        <w:rPr>
          <w:rFonts w:ascii="Cambria" w:eastAsia="Times New Roman" w:hAnsi="Cambria" w:cs="Times New Roman"/>
          <w:b/>
          <w:bCs/>
        </w:rPr>
        <w:t xml:space="preserve">Lightning Web </w:t>
      </w:r>
      <w:proofErr w:type="gramStart"/>
      <w:r>
        <w:rPr>
          <w:rFonts w:ascii="Cambria" w:eastAsia="Times New Roman" w:hAnsi="Cambria" w:cs="Times New Roman"/>
          <w:b/>
          <w:bCs/>
        </w:rPr>
        <w:t>Components(</w:t>
      </w:r>
      <w:proofErr w:type="gramEnd"/>
      <w:r>
        <w:rPr>
          <w:rFonts w:ascii="Cambria" w:eastAsia="Times New Roman" w:hAnsi="Cambria" w:cs="Times New Roman"/>
          <w:b/>
          <w:bCs/>
        </w:rPr>
        <w:t xml:space="preserve">LWC), LWC Event handling  </w:t>
      </w:r>
      <w:r w:rsidRPr="00F868C9">
        <w:rPr>
          <w:rFonts w:ascii="Cambria" w:eastAsia="Times New Roman" w:hAnsi="Cambria" w:cs="Times New Roman"/>
          <w:b/>
          <w:bCs/>
        </w:rPr>
        <w:t>and various other components</w:t>
      </w:r>
      <w:r w:rsidRPr="00F868C9">
        <w:rPr>
          <w:rFonts w:ascii="Cambria" w:eastAsia="Times New Roman" w:hAnsi="Cambria" w:cs="Times New Roman"/>
        </w:rPr>
        <w:t xml:space="preserve"> as per the client and application requirements.</w:t>
      </w:r>
    </w:p>
    <w:p w14:paraId="1EFAF9FF" w14:textId="26F6DBA6" w:rsidR="008109BA" w:rsidRPr="008109BA" w:rsidRDefault="00D149F2" w:rsidP="008109BA">
      <w:pPr>
        <w:pStyle w:val="LO-normal"/>
        <w:widowControl w:val="0"/>
        <w:numPr>
          <w:ilvl w:val="0"/>
          <w:numId w:val="16"/>
        </w:numPr>
        <w:spacing w:line="240" w:lineRule="auto"/>
        <w:jc w:val="both"/>
        <w:rPr>
          <w:rFonts w:ascii="Cambria" w:eastAsia="Times New Roman" w:hAnsi="Cambria" w:cs="Times New Roman"/>
          <w:bCs/>
        </w:rPr>
      </w:pPr>
      <w:r>
        <w:rPr>
          <w:rFonts w:ascii="Cambria" w:eastAsia="Times New Roman" w:hAnsi="Cambria" w:cs="Times New Roman"/>
          <w:bCs/>
        </w:rPr>
        <w:t xml:space="preserve">Build custom pages using </w:t>
      </w:r>
      <w:r w:rsidR="008109BA" w:rsidRPr="008109BA">
        <w:rPr>
          <w:rFonts w:ascii="Cambria" w:eastAsia="Times New Roman" w:hAnsi="Cambria" w:cs="Times New Roman"/>
          <w:b/>
        </w:rPr>
        <w:t>Lightning App Builder</w:t>
      </w:r>
      <w:r w:rsidR="008109BA" w:rsidRPr="008109BA">
        <w:rPr>
          <w:rFonts w:ascii="Cambria" w:eastAsia="Times New Roman" w:hAnsi="Cambria" w:cs="Times New Roman"/>
          <w:bCs/>
        </w:rPr>
        <w:t> </w:t>
      </w:r>
      <w:r>
        <w:rPr>
          <w:rFonts w:ascii="Cambria" w:eastAsia="Times New Roman" w:hAnsi="Cambria" w:cs="Times New Roman"/>
          <w:bCs/>
        </w:rPr>
        <w:t>in Lightning experience.</w:t>
      </w:r>
    </w:p>
    <w:p w14:paraId="6FF21433" w14:textId="77777777" w:rsidR="00E96974" w:rsidRPr="00682BFC" w:rsidRDefault="00E96974" w:rsidP="00E96974">
      <w:pPr>
        <w:pStyle w:val="LO-normal"/>
        <w:widowControl w:val="0"/>
        <w:numPr>
          <w:ilvl w:val="0"/>
          <w:numId w:val="16"/>
        </w:numPr>
        <w:spacing w:line="240" w:lineRule="auto"/>
        <w:jc w:val="both"/>
        <w:rPr>
          <w:rFonts w:ascii="Cambria" w:eastAsia="Times New Roman" w:hAnsi="Cambria" w:cs="Times New Roman"/>
          <w:bCs/>
        </w:rPr>
      </w:pPr>
      <w:r w:rsidRPr="00682BFC">
        <w:rPr>
          <w:rFonts w:ascii="Cambria" w:eastAsia="Times New Roman" w:hAnsi="Cambria" w:cs="Times New Roman"/>
          <w:bCs/>
        </w:rPr>
        <w:t>Designed various types Email templates for auto response to customers.</w:t>
      </w:r>
    </w:p>
    <w:p w14:paraId="34FDD4E0" w14:textId="77777777" w:rsidR="00E96974" w:rsidRPr="00682BFC" w:rsidRDefault="00E96974" w:rsidP="00E96974">
      <w:pPr>
        <w:pStyle w:val="LO-normal"/>
        <w:widowControl w:val="0"/>
        <w:numPr>
          <w:ilvl w:val="0"/>
          <w:numId w:val="16"/>
        </w:numPr>
        <w:spacing w:line="240" w:lineRule="auto"/>
        <w:jc w:val="both"/>
        <w:rPr>
          <w:rFonts w:ascii="Cambria" w:eastAsia="Times New Roman" w:hAnsi="Cambria" w:cs="Times New Roman"/>
          <w:bCs/>
        </w:rPr>
      </w:pPr>
      <w:r w:rsidRPr="00682BFC">
        <w:rPr>
          <w:rFonts w:ascii="Cambria" w:eastAsia="Times New Roman" w:hAnsi="Cambria" w:cs="Times New Roman"/>
          <w:bCs/>
        </w:rPr>
        <w:t>Used the sandbox for Unit testing and assisted Business Users in CRM Deployment validation testing.</w:t>
      </w:r>
    </w:p>
    <w:p w14:paraId="08DC6208" w14:textId="77777777" w:rsidR="00E96974" w:rsidRPr="00682BFC" w:rsidRDefault="00E96974" w:rsidP="00E96974">
      <w:pPr>
        <w:pStyle w:val="LO-normal"/>
        <w:widowControl w:val="0"/>
        <w:numPr>
          <w:ilvl w:val="0"/>
          <w:numId w:val="16"/>
        </w:numPr>
        <w:spacing w:line="240" w:lineRule="auto"/>
        <w:jc w:val="both"/>
        <w:rPr>
          <w:rFonts w:ascii="Cambria" w:eastAsia="Times New Roman" w:hAnsi="Cambria" w:cs="Times New Roman"/>
          <w:bCs/>
        </w:rPr>
      </w:pPr>
      <w:r w:rsidRPr="00682BFC">
        <w:rPr>
          <w:rFonts w:ascii="Cambria" w:eastAsia="Times New Roman" w:hAnsi="Cambria" w:cs="Times New Roman"/>
          <w:bCs/>
        </w:rPr>
        <w:t xml:space="preserve">Prepared </w:t>
      </w:r>
      <w:r w:rsidRPr="005F6C3A">
        <w:rPr>
          <w:rFonts w:ascii="Cambria" w:eastAsia="Times New Roman" w:hAnsi="Cambria" w:cs="Times New Roman"/>
          <w:b/>
        </w:rPr>
        <w:t>Unit Test Plan Documents and Test Cases</w:t>
      </w:r>
      <w:r w:rsidRPr="00682BFC">
        <w:rPr>
          <w:rFonts w:ascii="Cambria" w:eastAsia="Times New Roman" w:hAnsi="Cambria" w:cs="Times New Roman"/>
          <w:bCs/>
        </w:rPr>
        <w:t xml:space="preserve"> for review.</w:t>
      </w:r>
    </w:p>
    <w:p w14:paraId="6A4C52D6" w14:textId="19876983" w:rsidR="008109BA" w:rsidRDefault="00E96974" w:rsidP="008109BA">
      <w:pPr>
        <w:pStyle w:val="LO-normal"/>
        <w:widowControl w:val="0"/>
        <w:numPr>
          <w:ilvl w:val="0"/>
          <w:numId w:val="16"/>
        </w:numPr>
        <w:spacing w:line="240" w:lineRule="auto"/>
        <w:jc w:val="both"/>
        <w:rPr>
          <w:rFonts w:ascii="Cambria" w:eastAsia="Times New Roman" w:hAnsi="Cambria" w:cs="Times New Roman"/>
          <w:bCs/>
        </w:rPr>
      </w:pPr>
      <w:r w:rsidRPr="00682BFC">
        <w:rPr>
          <w:rFonts w:ascii="Cambria" w:eastAsia="Times New Roman" w:hAnsi="Cambria" w:cs="Times New Roman"/>
          <w:bCs/>
        </w:rPr>
        <w:t>Worked with CRM Application Development Team to complete development, test support and deployment activities.</w:t>
      </w:r>
    </w:p>
    <w:p w14:paraId="7AE782AE" w14:textId="2A1C336B" w:rsidR="0081623E" w:rsidRPr="0081623E" w:rsidRDefault="0081623E" w:rsidP="0081623E">
      <w:pPr>
        <w:pStyle w:val="LO-normal"/>
        <w:widowControl w:val="0"/>
        <w:numPr>
          <w:ilvl w:val="0"/>
          <w:numId w:val="16"/>
        </w:numPr>
        <w:spacing w:line="240" w:lineRule="auto"/>
        <w:jc w:val="both"/>
        <w:rPr>
          <w:rFonts w:ascii="Cambria" w:eastAsia="Times New Roman" w:hAnsi="Cambria" w:cs="Times New Roman"/>
          <w:bCs/>
        </w:rPr>
      </w:pPr>
      <w:r w:rsidRPr="0081623E">
        <w:rPr>
          <w:rFonts w:ascii="Cambria" w:eastAsia="Times New Roman" w:hAnsi="Cambria" w:cs="Times New Roman"/>
          <w:bCs/>
        </w:rPr>
        <w:t>Worked with </w:t>
      </w:r>
      <w:r w:rsidRPr="0081623E">
        <w:rPr>
          <w:rFonts w:ascii="Cambria" w:eastAsia="Times New Roman" w:hAnsi="Cambria" w:cs="Times New Roman"/>
          <w:b/>
        </w:rPr>
        <w:t>Jitterbit Data</w:t>
      </w:r>
      <w:r w:rsidRPr="0081623E">
        <w:rPr>
          <w:rFonts w:ascii="Cambria" w:eastAsia="Times New Roman" w:hAnsi="Cambria" w:cs="Times New Roman"/>
          <w:bCs/>
        </w:rPr>
        <w:t xml:space="preserve"> </w:t>
      </w:r>
      <w:r w:rsidRPr="0081623E">
        <w:rPr>
          <w:rFonts w:ascii="Cambria" w:eastAsia="Times New Roman" w:hAnsi="Cambria" w:cs="Times New Roman"/>
          <w:b/>
        </w:rPr>
        <w:t xml:space="preserve">Loader </w:t>
      </w:r>
      <w:r w:rsidRPr="0081623E">
        <w:rPr>
          <w:rFonts w:ascii="Cambria" w:eastAsia="Times New Roman" w:hAnsi="Cambria" w:cs="Times New Roman"/>
          <w:bCs/>
        </w:rPr>
        <w:t>to migrate data into salesforce and automate the import and export process. </w:t>
      </w:r>
    </w:p>
    <w:p w14:paraId="3DDE977D" w14:textId="43DDE633" w:rsidR="00AF4B30" w:rsidRPr="00AF4B30" w:rsidRDefault="00AF4B30" w:rsidP="00AF4B30">
      <w:pPr>
        <w:pStyle w:val="LO-normal"/>
        <w:widowControl w:val="0"/>
        <w:numPr>
          <w:ilvl w:val="0"/>
          <w:numId w:val="16"/>
        </w:numPr>
        <w:spacing w:line="240" w:lineRule="auto"/>
        <w:jc w:val="both"/>
        <w:rPr>
          <w:rFonts w:ascii="Cambria" w:eastAsia="Times New Roman" w:hAnsi="Cambria" w:cs="Times New Roman"/>
          <w:bCs/>
        </w:rPr>
      </w:pPr>
      <w:r w:rsidRPr="00AF4B30">
        <w:rPr>
          <w:rFonts w:ascii="Cambria" w:eastAsia="Times New Roman" w:hAnsi="Cambria" w:cs="Times New Roman"/>
          <w:bCs/>
        </w:rPr>
        <w:t>Worked on various AppExchange products according to the needs of the organization.</w:t>
      </w:r>
    </w:p>
    <w:p w14:paraId="513815BF" w14:textId="1C210553" w:rsidR="00D1347D" w:rsidRDefault="00D1347D" w:rsidP="00E96974">
      <w:pPr>
        <w:pStyle w:val="LO-normal"/>
        <w:widowControl w:val="0"/>
        <w:numPr>
          <w:ilvl w:val="0"/>
          <w:numId w:val="16"/>
        </w:numPr>
        <w:spacing w:line="240" w:lineRule="auto"/>
        <w:jc w:val="both"/>
        <w:rPr>
          <w:rFonts w:ascii="Cambria" w:eastAsia="Times New Roman" w:hAnsi="Cambria" w:cs="Times New Roman"/>
          <w:bCs/>
        </w:rPr>
      </w:pPr>
      <w:r w:rsidRPr="00D1347D">
        <w:rPr>
          <w:rFonts w:ascii="Cambria" w:eastAsia="Times New Roman" w:hAnsi="Cambria" w:cs="Times New Roman"/>
          <w:bCs/>
        </w:rPr>
        <w:t>Involved in </w:t>
      </w:r>
      <w:r w:rsidRPr="00D1347D">
        <w:rPr>
          <w:rFonts w:ascii="Cambria" w:eastAsia="Times New Roman" w:hAnsi="Cambria" w:cs="Times New Roman"/>
          <w:b/>
        </w:rPr>
        <w:t>daily standup meetings</w:t>
      </w:r>
      <w:r>
        <w:rPr>
          <w:rFonts w:ascii="Cambria" w:eastAsia="Times New Roman" w:hAnsi="Cambria" w:cs="Times New Roman"/>
          <w:b/>
        </w:rPr>
        <w:t xml:space="preserve"> in</w:t>
      </w:r>
      <w:r w:rsidRPr="00D1347D">
        <w:rPr>
          <w:rFonts w:ascii="Cambria" w:eastAsia="Times New Roman" w:hAnsi="Cambria" w:cs="Times New Roman"/>
          <w:b/>
          <w:bCs/>
        </w:rPr>
        <w:t xml:space="preserve"> </w:t>
      </w:r>
      <w:r w:rsidRPr="001A207D">
        <w:rPr>
          <w:rFonts w:ascii="Cambria" w:eastAsia="Times New Roman" w:hAnsi="Cambria" w:cs="Times New Roman"/>
          <w:b/>
          <w:bCs/>
        </w:rPr>
        <w:t>Agile/scrum</w:t>
      </w:r>
      <w:r w:rsidRPr="000F21C9">
        <w:rPr>
          <w:rFonts w:ascii="Cambria" w:eastAsia="Times New Roman" w:hAnsi="Cambria" w:cs="Times New Roman"/>
        </w:rPr>
        <w:t xml:space="preserve"> methodologies</w:t>
      </w:r>
      <w:r w:rsidRPr="00D1347D">
        <w:rPr>
          <w:rFonts w:ascii="Cambria" w:eastAsia="Times New Roman" w:hAnsi="Cambria" w:cs="Times New Roman"/>
          <w:bCs/>
        </w:rPr>
        <w:t>.</w:t>
      </w:r>
    </w:p>
    <w:p w14:paraId="7AA1D484" w14:textId="0E3F8361" w:rsidR="006F7E66" w:rsidRPr="006F7E66" w:rsidRDefault="006F7E66" w:rsidP="006F7E66">
      <w:pPr>
        <w:pStyle w:val="MediumGrid21"/>
        <w:numPr>
          <w:ilvl w:val="0"/>
          <w:numId w:val="16"/>
        </w:numPr>
        <w:rPr>
          <w:rFonts w:ascii="Calibri" w:hAnsi="Calibri" w:cs="Calibri"/>
          <w:sz w:val="22"/>
          <w:szCs w:val="22"/>
        </w:rPr>
      </w:pPr>
      <w:r w:rsidRPr="00DC56CD">
        <w:rPr>
          <w:rFonts w:ascii="Calibri" w:hAnsi="Calibri" w:cs="Calibri"/>
          <w:sz w:val="22"/>
          <w:szCs w:val="22"/>
        </w:rPr>
        <w:t xml:space="preserve">Given internal support for the users by solving their tickets in </w:t>
      </w:r>
      <w:r w:rsidRPr="00DC56CD">
        <w:rPr>
          <w:rFonts w:ascii="Calibri" w:hAnsi="Calibri" w:cs="Calibri"/>
          <w:b/>
          <w:bCs/>
          <w:sz w:val="22"/>
          <w:szCs w:val="22"/>
        </w:rPr>
        <w:t>JIRA</w:t>
      </w:r>
      <w:r w:rsidRPr="00DC56CD">
        <w:rPr>
          <w:rFonts w:ascii="Calibri" w:hAnsi="Calibri" w:cs="Calibri"/>
          <w:sz w:val="22"/>
          <w:szCs w:val="22"/>
        </w:rPr>
        <w:t xml:space="preserve">. </w:t>
      </w:r>
    </w:p>
    <w:p w14:paraId="45A3AD4D" w14:textId="2FA59FC7" w:rsidR="00E96974" w:rsidRDefault="00E96974" w:rsidP="00E96974">
      <w:pPr>
        <w:pStyle w:val="LO-normal"/>
        <w:widowControl w:val="0"/>
        <w:numPr>
          <w:ilvl w:val="0"/>
          <w:numId w:val="16"/>
        </w:numPr>
        <w:spacing w:line="240" w:lineRule="auto"/>
        <w:jc w:val="both"/>
        <w:rPr>
          <w:rFonts w:ascii="Cambria" w:eastAsia="Times New Roman" w:hAnsi="Cambria" w:cs="Times New Roman"/>
          <w:bCs/>
        </w:rPr>
      </w:pPr>
      <w:r w:rsidRPr="00682BFC">
        <w:rPr>
          <w:rFonts w:ascii="Cambria" w:eastAsia="Times New Roman" w:hAnsi="Cambria" w:cs="Times New Roman"/>
          <w:bCs/>
        </w:rPr>
        <w:t>Support Systems Integration activities with DuPont applications.</w:t>
      </w:r>
    </w:p>
    <w:p w14:paraId="4A68B0FC" w14:textId="663EF111" w:rsidR="005F6C3A" w:rsidRPr="005F6C3A" w:rsidRDefault="005F6C3A" w:rsidP="005F6C3A">
      <w:pPr>
        <w:numPr>
          <w:ilvl w:val="0"/>
          <w:numId w:val="16"/>
        </w:numPr>
        <w:shd w:val="clear" w:color="auto" w:fill="FFFFFF"/>
        <w:spacing w:before="100" w:beforeAutospacing="1" w:after="100" w:afterAutospacing="1" w:line="240" w:lineRule="auto"/>
        <w:rPr>
          <w:rFonts w:ascii="Helvetica" w:eastAsia="Times New Roman" w:hAnsi="Helvetica" w:cs="Helvetica"/>
          <w:sz w:val="21"/>
          <w:szCs w:val="21"/>
        </w:rPr>
      </w:pPr>
      <w:r w:rsidRPr="005F6C3A">
        <w:rPr>
          <w:rFonts w:ascii="Cambria" w:eastAsia="Times New Roman" w:hAnsi="Cambria" w:cs="Times New Roman"/>
          <w:bCs/>
          <w:color w:val="000000"/>
          <w:lang w:eastAsia="zh-CN"/>
        </w:rPr>
        <w:t>Experience working with </w:t>
      </w:r>
      <w:r w:rsidRPr="005F6C3A">
        <w:rPr>
          <w:rFonts w:ascii="Cambria" w:eastAsia="Times New Roman" w:hAnsi="Cambria" w:cs="Times New Roman"/>
          <w:b/>
          <w:color w:val="000000"/>
          <w:lang w:eastAsia="zh-CN"/>
        </w:rPr>
        <w:t>Sales cloud</w:t>
      </w:r>
      <w:r w:rsidRPr="005F6C3A">
        <w:rPr>
          <w:rFonts w:ascii="Cambria" w:eastAsia="Times New Roman" w:hAnsi="Cambria" w:cs="Times New Roman"/>
          <w:bCs/>
          <w:color w:val="000000"/>
          <w:lang w:eastAsia="zh-CN"/>
        </w:rPr>
        <w:t> and </w:t>
      </w:r>
      <w:r w:rsidRPr="005F6C3A">
        <w:rPr>
          <w:rFonts w:ascii="Cambria" w:eastAsia="Times New Roman" w:hAnsi="Cambria" w:cs="Times New Roman"/>
          <w:b/>
          <w:color w:val="000000"/>
          <w:lang w:eastAsia="zh-CN"/>
        </w:rPr>
        <w:t>Marketing cloud</w:t>
      </w:r>
      <w:r w:rsidRPr="005F6C3A">
        <w:rPr>
          <w:rFonts w:ascii="Helvetica" w:eastAsia="Times New Roman" w:hAnsi="Helvetica" w:cs="Helvetica"/>
          <w:sz w:val="21"/>
          <w:szCs w:val="21"/>
        </w:rPr>
        <w:t>.</w:t>
      </w:r>
    </w:p>
    <w:p w14:paraId="7A5EC83C" w14:textId="10920095" w:rsidR="00002C10" w:rsidRDefault="00002C10" w:rsidP="00002C10">
      <w:pPr>
        <w:widowControl w:val="0"/>
        <w:autoSpaceDE w:val="0"/>
        <w:autoSpaceDN w:val="0"/>
        <w:adjustRightInd w:val="0"/>
        <w:spacing w:line="240" w:lineRule="auto"/>
        <w:jc w:val="both"/>
        <w:rPr>
          <w:rFonts w:ascii="Cambria" w:eastAsia="Times New Roman" w:hAnsi="Cambria" w:cs="Times New Roman"/>
        </w:rPr>
      </w:pPr>
      <w:r w:rsidRPr="00002C10">
        <w:rPr>
          <w:rFonts w:ascii="Cambria" w:eastAsia="Times New Roman" w:hAnsi="Cambria" w:cs="Times New Roman"/>
          <w:b/>
          <w:bCs/>
        </w:rPr>
        <w:t>Environment:</w:t>
      </w:r>
      <w:r w:rsidRPr="00002C10">
        <w:rPr>
          <w:rFonts w:ascii="Times New Roman" w:eastAsia="Times New Roman" w:hAnsi="Times New Roman" w:cs="Times New Roman"/>
        </w:rPr>
        <w:t xml:space="preserve"> </w:t>
      </w:r>
      <w:r w:rsidR="00DA606A" w:rsidRPr="00272D25">
        <w:rPr>
          <w:rFonts w:ascii="Cambria" w:eastAsia="Times New Roman" w:hAnsi="Cambria" w:cs="Times New Roman"/>
        </w:rPr>
        <w:t xml:space="preserve">Salesforce.com, </w:t>
      </w:r>
      <w:proofErr w:type="gramStart"/>
      <w:r w:rsidR="00DA606A" w:rsidRPr="00272D25">
        <w:rPr>
          <w:rFonts w:ascii="Cambria" w:eastAsia="Times New Roman" w:hAnsi="Cambria" w:cs="Times New Roman"/>
        </w:rPr>
        <w:t xml:space="preserve">Force.com </w:t>
      </w:r>
      <w:r w:rsidR="00DA606A">
        <w:rPr>
          <w:rFonts w:ascii="Cambria" w:eastAsia="Times New Roman" w:hAnsi="Cambria" w:cs="Times New Roman"/>
        </w:rPr>
        <w:t>,</w:t>
      </w:r>
      <w:proofErr w:type="gramEnd"/>
      <w:r w:rsidR="00DA606A">
        <w:rPr>
          <w:rFonts w:ascii="Cambria" w:eastAsia="Times New Roman" w:hAnsi="Cambria" w:cs="Times New Roman"/>
        </w:rPr>
        <w:t xml:space="preserve"> </w:t>
      </w:r>
      <w:r w:rsidRPr="00002C10">
        <w:rPr>
          <w:rFonts w:ascii="Cambria" w:eastAsia="Times New Roman" w:hAnsi="Cambria" w:cs="Times New Roman"/>
        </w:rPr>
        <w:t xml:space="preserve">Apex, Visualforce Pages, Components, </w:t>
      </w:r>
      <w:r w:rsidR="0081623E">
        <w:rPr>
          <w:rFonts w:ascii="Cambria" w:eastAsia="Times New Roman" w:hAnsi="Cambria" w:cs="Times New Roman"/>
        </w:rPr>
        <w:t>Jitter</w:t>
      </w:r>
      <w:r w:rsidR="00177988">
        <w:rPr>
          <w:rFonts w:ascii="Cambria" w:eastAsia="Times New Roman" w:hAnsi="Cambria" w:cs="Times New Roman"/>
        </w:rPr>
        <w:t>b</w:t>
      </w:r>
      <w:r w:rsidR="0081623E">
        <w:rPr>
          <w:rFonts w:ascii="Cambria" w:eastAsia="Times New Roman" w:hAnsi="Cambria" w:cs="Times New Roman"/>
        </w:rPr>
        <w:t>it</w:t>
      </w:r>
      <w:r w:rsidR="00906182">
        <w:rPr>
          <w:rFonts w:ascii="Cambria" w:eastAsia="Times New Roman" w:hAnsi="Cambria" w:cs="Times New Roman"/>
        </w:rPr>
        <w:t xml:space="preserve"> Data Loader</w:t>
      </w:r>
      <w:r w:rsidRPr="00002C10">
        <w:rPr>
          <w:rFonts w:ascii="Cambria" w:eastAsia="Times New Roman" w:hAnsi="Cambria" w:cs="Times New Roman"/>
        </w:rPr>
        <w:t>, CSS, SOSL, SOQL</w:t>
      </w:r>
      <w:r w:rsidR="00B05DC3">
        <w:rPr>
          <w:rFonts w:ascii="Cambria" w:eastAsia="Times New Roman" w:hAnsi="Cambria" w:cs="Times New Roman"/>
        </w:rPr>
        <w:t>,</w:t>
      </w:r>
      <w:r w:rsidR="00936777">
        <w:rPr>
          <w:rFonts w:ascii="Cambria" w:eastAsia="Times New Roman" w:hAnsi="Cambria" w:cs="Times New Roman"/>
        </w:rPr>
        <w:t xml:space="preserve"> </w:t>
      </w:r>
      <w:r w:rsidRPr="00002C10">
        <w:rPr>
          <w:rFonts w:ascii="Cambria" w:eastAsia="Times New Roman" w:hAnsi="Cambria" w:cs="Times New Roman"/>
        </w:rPr>
        <w:t>Reports, Custom Objects, Custom Tabs, Email Services, Eclipse with Force.com IDE Plug-in</w:t>
      </w:r>
      <w:r w:rsidR="003D6C67">
        <w:rPr>
          <w:rFonts w:ascii="Cambria" w:eastAsia="Times New Roman" w:hAnsi="Cambria" w:cs="Times New Roman"/>
        </w:rPr>
        <w:t xml:space="preserve">, </w:t>
      </w:r>
      <w:r w:rsidR="00177988">
        <w:rPr>
          <w:rFonts w:ascii="Cambria" w:eastAsia="Times New Roman" w:hAnsi="Cambria" w:cs="Times New Roman"/>
        </w:rPr>
        <w:t xml:space="preserve">Lightning App Builder, </w:t>
      </w:r>
      <w:r w:rsidR="003D6C67" w:rsidRPr="003D6C67">
        <w:rPr>
          <w:rFonts w:ascii="Cambria" w:eastAsia="Times New Roman" w:hAnsi="Cambria" w:cs="Times New Roman"/>
        </w:rPr>
        <w:t>GitHub</w:t>
      </w:r>
      <w:r>
        <w:rPr>
          <w:rFonts w:ascii="Cambria" w:eastAsia="Times New Roman" w:hAnsi="Cambria" w:cs="Times New Roman"/>
        </w:rPr>
        <w:t>.</w:t>
      </w:r>
    </w:p>
    <w:p w14:paraId="55B5F8B3" w14:textId="77777777" w:rsidR="00C9104D" w:rsidRDefault="00C9104D" w:rsidP="004F5A3F">
      <w:pPr>
        <w:pStyle w:val="LO-normal"/>
        <w:widowControl w:val="0"/>
        <w:spacing w:line="240" w:lineRule="auto"/>
        <w:jc w:val="both"/>
        <w:rPr>
          <w:rFonts w:ascii="Cambria" w:eastAsia="Times New Roman" w:hAnsi="Cambria" w:cs="Times New Roman"/>
          <w:b/>
        </w:rPr>
      </w:pPr>
    </w:p>
    <w:p w14:paraId="0EDF9D7C" w14:textId="173D5B1B" w:rsidR="004F5A3F" w:rsidRPr="00D46D8B" w:rsidRDefault="004F200F" w:rsidP="004F5A3F">
      <w:pPr>
        <w:pStyle w:val="LO-normal"/>
        <w:widowControl w:val="0"/>
        <w:spacing w:line="240" w:lineRule="auto"/>
        <w:jc w:val="both"/>
        <w:rPr>
          <w:rFonts w:ascii="Cambria" w:eastAsia="Times New Roman" w:hAnsi="Cambria" w:cs="Times New Roman"/>
          <w:b/>
        </w:rPr>
      </w:pPr>
      <w:r>
        <w:rPr>
          <w:rFonts w:ascii="Cambria" w:eastAsia="Times New Roman" w:hAnsi="Cambria" w:cs="Times New Roman"/>
          <w:b/>
        </w:rPr>
        <w:t>Sony Ericsson</w:t>
      </w:r>
      <w:r w:rsidR="00923D31">
        <w:rPr>
          <w:rFonts w:ascii="Cambria" w:eastAsia="Times New Roman" w:hAnsi="Cambria" w:cs="Times New Roman"/>
          <w:b/>
        </w:rPr>
        <w:t>,</w:t>
      </w:r>
      <w:r w:rsidR="003D6C67">
        <w:rPr>
          <w:rFonts w:ascii="Cambria" w:eastAsia="Times New Roman" w:hAnsi="Cambria" w:cs="Times New Roman"/>
          <w:b/>
        </w:rPr>
        <w:t xml:space="preserve"> </w:t>
      </w:r>
      <w:r w:rsidR="00923D31">
        <w:rPr>
          <w:rFonts w:ascii="Cambria" w:eastAsia="Times New Roman" w:hAnsi="Cambria" w:cs="Times New Roman"/>
          <w:b/>
        </w:rPr>
        <w:t>Chennai,</w:t>
      </w:r>
      <w:r w:rsidR="003D6C67">
        <w:rPr>
          <w:rFonts w:ascii="Cambria" w:eastAsia="Times New Roman" w:hAnsi="Cambria" w:cs="Times New Roman"/>
          <w:b/>
        </w:rPr>
        <w:t xml:space="preserve"> </w:t>
      </w:r>
      <w:r w:rsidR="00923D31">
        <w:rPr>
          <w:rFonts w:ascii="Cambria" w:eastAsia="Times New Roman" w:hAnsi="Cambria" w:cs="Times New Roman"/>
          <w:b/>
        </w:rPr>
        <w:t>India</w:t>
      </w:r>
    </w:p>
    <w:p w14:paraId="33A95C17" w14:textId="08A8B7FD" w:rsidR="004F5A3F" w:rsidRPr="00D46D8B" w:rsidRDefault="004F5A3F" w:rsidP="004F5A3F">
      <w:pPr>
        <w:pStyle w:val="LO-normal"/>
        <w:widowControl w:val="0"/>
        <w:spacing w:line="240" w:lineRule="auto"/>
        <w:jc w:val="both"/>
        <w:rPr>
          <w:rFonts w:ascii="Cambria" w:eastAsia="Times New Roman" w:hAnsi="Cambria" w:cs="Times New Roman"/>
          <w:b/>
        </w:rPr>
      </w:pPr>
      <w:r w:rsidRPr="00D46D8B">
        <w:rPr>
          <w:rFonts w:ascii="Cambria" w:eastAsia="Times New Roman" w:hAnsi="Cambria" w:cs="Times New Roman"/>
          <w:b/>
        </w:rPr>
        <w:t>Role:</w:t>
      </w:r>
      <w:r w:rsidR="0090007A">
        <w:rPr>
          <w:rFonts w:ascii="Cambria" w:eastAsia="Times New Roman" w:hAnsi="Cambria" w:cs="Times New Roman"/>
          <w:b/>
        </w:rPr>
        <w:t xml:space="preserve"> Salesforce </w:t>
      </w:r>
      <w:r w:rsidR="00682BFC">
        <w:rPr>
          <w:rFonts w:ascii="Cambria" w:eastAsia="Times New Roman" w:hAnsi="Cambria" w:cs="Times New Roman"/>
          <w:b/>
        </w:rPr>
        <w:t>Administrator</w:t>
      </w:r>
    </w:p>
    <w:p w14:paraId="033EA11F" w14:textId="1881C497" w:rsidR="004F5A3F" w:rsidRDefault="004F5A3F" w:rsidP="004F5A3F">
      <w:pPr>
        <w:pStyle w:val="LO-normal"/>
        <w:widowControl w:val="0"/>
        <w:spacing w:line="240" w:lineRule="auto"/>
        <w:jc w:val="both"/>
        <w:rPr>
          <w:rFonts w:ascii="Cambria" w:eastAsia="Times New Roman" w:hAnsi="Cambria" w:cs="Times New Roman"/>
          <w:b/>
        </w:rPr>
      </w:pPr>
      <w:r w:rsidRPr="00D46D8B">
        <w:rPr>
          <w:rFonts w:ascii="Cambria" w:eastAsia="Times New Roman" w:hAnsi="Cambria" w:cs="Times New Roman"/>
          <w:b/>
        </w:rPr>
        <w:t>Duration: March 2014 to March 2018</w:t>
      </w:r>
    </w:p>
    <w:p w14:paraId="455F943F" w14:textId="7EC701FC" w:rsidR="007D0E52" w:rsidRDefault="007D0E52" w:rsidP="004F5A3F">
      <w:pPr>
        <w:pStyle w:val="LO-normal"/>
        <w:widowControl w:val="0"/>
        <w:spacing w:line="240" w:lineRule="auto"/>
        <w:jc w:val="both"/>
        <w:rPr>
          <w:rFonts w:ascii="Cambria" w:eastAsia="Times New Roman" w:hAnsi="Cambria" w:cs="Times New Roman"/>
          <w:b/>
        </w:rPr>
      </w:pPr>
    </w:p>
    <w:p w14:paraId="33A41D3B" w14:textId="634B1D37" w:rsidR="007D0E52" w:rsidRPr="0090007A" w:rsidRDefault="007D0E52" w:rsidP="004F5A3F">
      <w:pPr>
        <w:pStyle w:val="LO-normal"/>
        <w:widowControl w:val="0"/>
        <w:spacing w:line="240" w:lineRule="auto"/>
        <w:jc w:val="both"/>
        <w:rPr>
          <w:rFonts w:ascii="Cambria" w:eastAsia="Times New Roman" w:hAnsi="Cambria" w:cs="Times New Roman"/>
          <w:bCs/>
        </w:rPr>
      </w:pPr>
      <w:r w:rsidRPr="0090007A">
        <w:rPr>
          <w:rFonts w:ascii="Cambria" w:eastAsia="Times New Roman" w:hAnsi="Cambria" w:cs="Times New Roman"/>
          <w:bCs/>
        </w:rPr>
        <w:t xml:space="preserve">Account Management teams </w:t>
      </w:r>
      <w:r w:rsidR="00180EFE" w:rsidRPr="0090007A">
        <w:rPr>
          <w:rFonts w:ascii="Cambria" w:eastAsia="Times New Roman" w:hAnsi="Cambria" w:cs="Times New Roman"/>
          <w:bCs/>
        </w:rPr>
        <w:t>lack an easy to update or pull information from customer R</w:t>
      </w:r>
      <w:r w:rsidR="0090007A" w:rsidRPr="0090007A">
        <w:rPr>
          <w:rFonts w:ascii="Cambria" w:eastAsia="Times New Roman" w:hAnsi="Cambria" w:cs="Times New Roman"/>
          <w:bCs/>
        </w:rPr>
        <w:t>e</w:t>
      </w:r>
      <w:r w:rsidR="00180EFE" w:rsidRPr="0090007A">
        <w:rPr>
          <w:rFonts w:ascii="Cambria" w:eastAsia="Times New Roman" w:hAnsi="Cambria" w:cs="Times New Roman"/>
          <w:bCs/>
        </w:rPr>
        <w:t>lationship</w:t>
      </w:r>
      <w:r w:rsidR="0090007A" w:rsidRPr="0090007A">
        <w:rPr>
          <w:rFonts w:ascii="Cambria" w:eastAsia="Times New Roman" w:hAnsi="Cambria" w:cs="Times New Roman"/>
          <w:bCs/>
        </w:rPr>
        <w:t xml:space="preserve"> Management applications like Salesforce. Our new integration directly supports the CRM lifecycle and re</w:t>
      </w:r>
      <w:r w:rsidR="00E043E7">
        <w:rPr>
          <w:rFonts w:ascii="Cambria" w:eastAsia="Times New Roman" w:hAnsi="Cambria" w:cs="Times New Roman"/>
          <w:bCs/>
        </w:rPr>
        <w:t>s</w:t>
      </w:r>
      <w:r w:rsidR="0090007A" w:rsidRPr="0090007A">
        <w:rPr>
          <w:rFonts w:ascii="Cambria" w:eastAsia="Times New Roman" w:hAnsi="Cambria" w:cs="Times New Roman"/>
          <w:bCs/>
        </w:rPr>
        <w:t>pond</w:t>
      </w:r>
      <w:r w:rsidR="0090007A">
        <w:rPr>
          <w:rFonts w:ascii="Cambria" w:eastAsia="Times New Roman" w:hAnsi="Cambria" w:cs="Times New Roman"/>
          <w:bCs/>
        </w:rPr>
        <w:t>s</w:t>
      </w:r>
      <w:r w:rsidR="0090007A" w:rsidRPr="0090007A">
        <w:rPr>
          <w:rFonts w:ascii="Cambria" w:eastAsia="Times New Roman" w:hAnsi="Cambria" w:cs="Times New Roman"/>
          <w:bCs/>
        </w:rPr>
        <w:t xml:space="preserve"> to commands triggered through chat.</w:t>
      </w:r>
      <w:r w:rsidR="00734A0F">
        <w:rPr>
          <w:rFonts w:ascii="Cambria" w:eastAsia="Times New Roman" w:hAnsi="Cambria" w:cs="Times New Roman"/>
          <w:bCs/>
        </w:rPr>
        <w:t xml:space="preserve"> </w:t>
      </w:r>
      <w:r w:rsidR="0090007A" w:rsidRPr="0090007A">
        <w:rPr>
          <w:rFonts w:ascii="Cambria" w:eastAsia="Times New Roman" w:hAnsi="Cambria" w:cs="Times New Roman"/>
          <w:bCs/>
        </w:rPr>
        <w:t>This can be done anytime,</w:t>
      </w:r>
      <w:r w:rsidR="0090007A">
        <w:rPr>
          <w:rFonts w:ascii="Cambria" w:eastAsia="Times New Roman" w:hAnsi="Cambria" w:cs="Times New Roman"/>
          <w:bCs/>
        </w:rPr>
        <w:t xml:space="preserve"> </w:t>
      </w:r>
      <w:r w:rsidR="0090007A" w:rsidRPr="0090007A">
        <w:rPr>
          <w:rFonts w:ascii="Cambria" w:eastAsia="Times New Roman" w:hAnsi="Cambria" w:cs="Times New Roman"/>
          <w:bCs/>
        </w:rPr>
        <w:t xml:space="preserve">anywhere with the </w:t>
      </w:r>
      <w:r w:rsidR="00AE52A1">
        <w:rPr>
          <w:rFonts w:ascii="Cambria" w:eastAsia="Times New Roman" w:hAnsi="Cambria" w:cs="Times New Roman"/>
          <w:bCs/>
        </w:rPr>
        <w:t>Sony Ericsson</w:t>
      </w:r>
      <w:r w:rsidR="0090007A" w:rsidRPr="0090007A">
        <w:rPr>
          <w:rFonts w:ascii="Cambria" w:eastAsia="Times New Roman" w:hAnsi="Cambria" w:cs="Times New Roman"/>
          <w:bCs/>
        </w:rPr>
        <w:t xml:space="preserve"> desktop or mobile client.</w:t>
      </w:r>
    </w:p>
    <w:p w14:paraId="6E661C07" w14:textId="77777777" w:rsidR="00291380" w:rsidRDefault="00291380" w:rsidP="004F5A3F">
      <w:pPr>
        <w:pStyle w:val="LO-normal"/>
        <w:widowControl w:val="0"/>
        <w:spacing w:line="240" w:lineRule="auto"/>
        <w:jc w:val="both"/>
        <w:rPr>
          <w:rFonts w:ascii="Cambria" w:eastAsia="Times New Roman" w:hAnsi="Cambria" w:cs="Times New Roman"/>
          <w:b/>
        </w:rPr>
      </w:pPr>
    </w:p>
    <w:p w14:paraId="5783CBCA" w14:textId="370FA628" w:rsidR="00272D25" w:rsidRDefault="00272D25" w:rsidP="004F5A3F">
      <w:pPr>
        <w:pStyle w:val="LO-normal"/>
        <w:widowControl w:val="0"/>
        <w:spacing w:line="240" w:lineRule="auto"/>
        <w:jc w:val="both"/>
        <w:rPr>
          <w:rFonts w:ascii="Cambria" w:eastAsia="Times New Roman" w:hAnsi="Cambria" w:cs="Times New Roman"/>
          <w:b/>
        </w:rPr>
      </w:pPr>
      <w:r w:rsidRPr="00272D25">
        <w:rPr>
          <w:rFonts w:ascii="Cambria" w:eastAsia="Times New Roman" w:hAnsi="Cambria" w:cs="Times New Roman"/>
          <w:b/>
        </w:rPr>
        <w:t>Responsibilities:</w:t>
      </w:r>
    </w:p>
    <w:p w14:paraId="7A0BADEE" w14:textId="77777777" w:rsidR="00272D25" w:rsidRDefault="00272D25" w:rsidP="004F5A3F">
      <w:pPr>
        <w:pStyle w:val="LO-normal"/>
        <w:widowControl w:val="0"/>
        <w:spacing w:line="240" w:lineRule="auto"/>
        <w:jc w:val="both"/>
        <w:rPr>
          <w:rFonts w:ascii="Cambria" w:eastAsia="Times New Roman" w:hAnsi="Cambria" w:cs="Times New Roman"/>
          <w:b/>
        </w:rPr>
      </w:pPr>
    </w:p>
    <w:p w14:paraId="7FA3B339" w14:textId="77777777" w:rsidR="00272D25" w:rsidRPr="00272D25" w:rsidRDefault="00272D25" w:rsidP="00272D25">
      <w:pPr>
        <w:pStyle w:val="LO-normal"/>
        <w:widowControl w:val="0"/>
        <w:numPr>
          <w:ilvl w:val="0"/>
          <w:numId w:val="13"/>
        </w:numPr>
        <w:spacing w:line="240" w:lineRule="auto"/>
        <w:contextualSpacing/>
        <w:jc w:val="both"/>
        <w:rPr>
          <w:rFonts w:ascii="Cambria" w:eastAsia="Times New Roman" w:hAnsi="Cambria" w:cs="Times New Roman"/>
        </w:rPr>
      </w:pPr>
      <w:r w:rsidRPr="00272D25">
        <w:rPr>
          <w:rFonts w:ascii="Cambria" w:eastAsia="Times New Roman" w:hAnsi="Cambria" w:cs="Times New Roman"/>
        </w:rPr>
        <w:t>Customized standard objects to better suit the requirements of the client, adding new fields, Relationships, validation rules and Triggers wherever needed.</w:t>
      </w:r>
    </w:p>
    <w:p w14:paraId="461F961B" w14:textId="6341C6BD" w:rsidR="00272D25" w:rsidRDefault="00272D25" w:rsidP="00272D25">
      <w:pPr>
        <w:pStyle w:val="LO-normal"/>
        <w:widowControl w:val="0"/>
        <w:numPr>
          <w:ilvl w:val="0"/>
          <w:numId w:val="13"/>
        </w:numPr>
        <w:spacing w:line="240" w:lineRule="auto"/>
        <w:contextualSpacing/>
        <w:jc w:val="both"/>
        <w:rPr>
          <w:rFonts w:ascii="Cambria" w:eastAsia="Times New Roman" w:hAnsi="Cambria" w:cs="Times New Roman"/>
        </w:rPr>
      </w:pPr>
      <w:r w:rsidRPr="00272D25">
        <w:rPr>
          <w:rFonts w:ascii="Cambria" w:eastAsia="Times New Roman" w:hAnsi="Cambria" w:cs="Times New Roman"/>
        </w:rPr>
        <w:t>Created Custom Applications, and developed Custom Objects for the same</w:t>
      </w:r>
      <w:r w:rsidRPr="003E7777">
        <w:rPr>
          <w:rFonts w:ascii="Cambria" w:eastAsia="Times New Roman" w:hAnsi="Cambria" w:cs="Times New Roman"/>
          <w:b/>
          <w:bCs/>
        </w:rPr>
        <w:t>, Custom Fields, Relationships, Field Dependencies, Validation Rules, Lookup Filters and Record Types</w:t>
      </w:r>
      <w:r w:rsidRPr="00272D25">
        <w:rPr>
          <w:rFonts w:ascii="Cambria" w:eastAsia="Times New Roman" w:hAnsi="Cambria" w:cs="Times New Roman"/>
        </w:rPr>
        <w:t xml:space="preserve"> for the Applications. </w:t>
      </w:r>
    </w:p>
    <w:p w14:paraId="6D721E9E" w14:textId="4E15BE9C" w:rsidR="001A5CF3" w:rsidRPr="00272D25" w:rsidRDefault="001A5CF3" w:rsidP="00272D25">
      <w:pPr>
        <w:pStyle w:val="LO-normal"/>
        <w:widowControl w:val="0"/>
        <w:numPr>
          <w:ilvl w:val="0"/>
          <w:numId w:val="13"/>
        </w:numPr>
        <w:spacing w:line="240" w:lineRule="auto"/>
        <w:contextualSpacing/>
        <w:jc w:val="both"/>
        <w:rPr>
          <w:rFonts w:ascii="Cambria" w:eastAsia="Times New Roman" w:hAnsi="Cambria" w:cs="Times New Roman"/>
        </w:rPr>
      </w:pPr>
      <w:r w:rsidRPr="001A5CF3">
        <w:rPr>
          <w:rFonts w:ascii="Cambria" w:eastAsia="Times New Roman" w:hAnsi="Cambria" w:cs="Times New Roman"/>
        </w:rPr>
        <w:t>Designed, and developed </w:t>
      </w:r>
      <w:r w:rsidRPr="001A5CF3">
        <w:rPr>
          <w:rFonts w:ascii="Cambria" w:eastAsia="Times New Roman" w:hAnsi="Cambria" w:cs="Times New Roman"/>
          <w:b/>
          <w:bCs/>
        </w:rPr>
        <w:t>Apex Classes, Controller Classes, and extensions for various functional needs in the application</w:t>
      </w:r>
      <w:r>
        <w:rPr>
          <w:rStyle w:val="Strong"/>
          <w:rFonts w:ascii="Helvetica" w:hAnsi="Helvetica" w:cs="Helvetica"/>
          <w:sz w:val="21"/>
          <w:szCs w:val="21"/>
          <w:shd w:val="clear" w:color="auto" w:fill="FFFFFF"/>
        </w:rPr>
        <w:t>.</w:t>
      </w:r>
    </w:p>
    <w:p w14:paraId="44CE6226" w14:textId="422AB20F" w:rsidR="00272D25" w:rsidRPr="003E7777" w:rsidRDefault="00272D25" w:rsidP="00272D25">
      <w:pPr>
        <w:pStyle w:val="LO-normal"/>
        <w:widowControl w:val="0"/>
        <w:numPr>
          <w:ilvl w:val="0"/>
          <w:numId w:val="13"/>
        </w:numPr>
        <w:spacing w:line="240" w:lineRule="auto"/>
        <w:contextualSpacing/>
        <w:jc w:val="both"/>
        <w:rPr>
          <w:rFonts w:ascii="Cambria" w:eastAsia="Times New Roman" w:hAnsi="Cambria" w:cs="Times New Roman"/>
          <w:b/>
          <w:bCs/>
        </w:rPr>
      </w:pPr>
      <w:r w:rsidRPr="00272D25">
        <w:rPr>
          <w:rFonts w:ascii="Cambria" w:eastAsia="Times New Roman" w:hAnsi="Cambria" w:cs="Times New Roman"/>
        </w:rPr>
        <w:t xml:space="preserve">Defined </w:t>
      </w:r>
      <w:r w:rsidRPr="003E7777">
        <w:rPr>
          <w:rFonts w:ascii="Cambria" w:eastAsia="Times New Roman" w:hAnsi="Cambria" w:cs="Times New Roman"/>
          <w:b/>
          <w:bCs/>
        </w:rPr>
        <w:t>Workflows and set up Workflow Rules, Tasks and Alerts and created Approval Processes.</w:t>
      </w:r>
    </w:p>
    <w:p w14:paraId="7AFDC250" w14:textId="5AD3A60E" w:rsidR="000A54AF" w:rsidRPr="003E7777" w:rsidRDefault="000A54AF" w:rsidP="00272D25">
      <w:pPr>
        <w:pStyle w:val="LO-normal"/>
        <w:widowControl w:val="0"/>
        <w:numPr>
          <w:ilvl w:val="0"/>
          <w:numId w:val="13"/>
        </w:numPr>
        <w:spacing w:line="240" w:lineRule="auto"/>
        <w:contextualSpacing/>
        <w:jc w:val="both"/>
        <w:rPr>
          <w:rFonts w:ascii="Cambria" w:eastAsia="Times New Roman" w:hAnsi="Cambria" w:cs="Times New Roman"/>
          <w:b/>
          <w:bCs/>
        </w:rPr>
      </w:pPr>
      <w:r>
        <w:rPr>
          <w:rFonts w:ascii="Cambria" w:eastAsia="Times New Roman" w:hAnsi="Cambria" w:cs="Times New Roman"/>
        </w:rPr>
        <w:t xml:space="preserve">Developed </w:t>
      </w:r>
      <w:r w:rsidRPr="003E7777">
        <w:rPr>
          <w:rFonts w:ascii="Cambria" w:eastAsia="Times New Roman" w:hAnsi="Cambria" w:cs="Times New Roman"/>
          <w:b/>
          <w:bCs/>
        </w:rPr>
        <w:t>LWC components</w:t>
      </w:r>
      <w:r>
        <w:rPr>
          <w:rFonts w:ascii="Cambria" w:eastAsia="Times New Roman" w:hAnsi="Cambria" w:cs="Times New Roman"/>
        </w:rPr>
        <w:t xml:space="preserve"> which support to Desktop version as well as to </w:t>
      </w:r>
      <w:r w:rsidRPr="003E7777">
        <w:rPr>
          <w:rFonts w:ascii="Cambria" w:eastAsia="Times New Roman" w:hAnsi="Cambria" w:cs="Times New Roman"/>
          <w:b/>
          <w:bCs/>
        </w:rPr>
        <w:t>Mobile platform.</w:t>
      </w:r>
    </w:p>
    <w:p w14:paraId="15938B29" w14:textId="38985B50" w:rsidR="001408FC" w:rsidRPr="009A75EB" w:rsidRDefault="000A54AF" w:rsidP="00DD6184">
      <w:pPr>
        <w:pStyle w:val="LO-normal"/>
        <w:widowControl w:val="0"/>
        <w:numPr>
          <w:ilvl w:val="0"/>
          <w:numId w:val="13"/>
        </w:numPr>
        <w:spacing w:line="240" w:lineRule="auto"/>
        <w:contextualSpacing/>
        <w:jc w:val="both"/>
        <w:rPr>
          <w:rFonts w:ascii="Cambria" w:eastAsia="Times New Roman" w:hAnsi="Cambria" w:cs="Times New Roman"/>
        </w:rPr>
      </w:pPr>
      <w:r w:rsidRPr="009A75EB">
        <w:rPr>
          <w:rFonts w:ascii="Cambria" w:eastAsia="Times New Roman" w:hAnsi="Cambria" w:cs="Times New Roman"/>
        </w:rPr>
        <w:t xml:space="preserve">Involved in the integration of </w:t>
      </w:r>
      <w:r w:rsidRPr="009A75EB">
        <w:rPr>
          <w:rFonts w:ascii="Cambria" w:eastAsia="Times New Roman" w:hAnsi="Cambria" w:cs="Times New Roman"/>
          <w:b/>
          <w:bCs/>
        </w:rPr>
        <w:t xml:space="preserve">CTI </w:t>
      </w:r>
      <w:proofErr w:type="gramStart"/>
      <w:r w:rsidRPr="009A75EB">
        <w:rPr>
          <w:rFonts w:ascii="Cambria" w:eastAsia="Times New Roman" w:hAnsi="Cambria" w:cs="Times New Roman"/>
          <w:b/>
          <w:bCs/>
        </w:rPr>
        <w:t>API’s</w:t>
      </w:r>
      <w:proofErr w:type="gramEnd"/>
      <w:r w:rsidRPr="009A75EB">
        <w:rPr>
          <w:rFonts w:ascii="Cambria" w:eastAsia="Times New Roman" w:hAnsi="Cambria" w:cs="Times New Roman"/>
          <w:b/>
          <w:bCs/>
        </w:rPr>
        <w:t xml:space="preserve"> in the Salesforce.</w:t>
      </w:r>
    </w:p>
    <w:p w14:paraId="3C982B90" w14:textId="77777777" w:rsidR="00272D25" w:rsidRPr="00272D25" w:rsidRDefault="00272D25" w:rsidP="00272D25">
      <w:pPr>
        <w:pStyle w:val="LO-normal"/>
        <w:widowControl w:val="0"/>
        <w:numPr>
          <w:ilvl w:val="0"/>
          <w:numId w:val="13"/>
        </w:numPr>
        <w:spacing w:line="240" w:lineRule="auto"/>
        <w:contextualSpacing/>
        <w:jc w:val="both"/>
        <w:rPr>
          <w:rFonts w:ascii="Cambria" w:eastAsia="Times New Roman" w:hAnsi="Cambria" w:cs="Times New Roman"/>
        </w:rPr>
      </w:pPr>
      <w:r w:rsidRPr="00272D25">
        <w:rPr>
          <w:rFonts w:ascii="Cambria" w:eastAsia="Times New Roman" w:hAnsi="Cambria" w:cs="Times New Roman"/>
        </w:rPr>
        <w:t>Customized Page Layouts, Standard Related Lists, Tabs, and defined dependent Pick Lists.</w:t>
      </w:r>
    </w:p>
    <w:p w14:paraId="34CC1266" w14:textId="77777777" w:rsidR="00272D25" w:rsidRPr="00272D25" w:rsidRDefault="00272D25" w:rsidP="00272D25">
      <w:pPr>
        <w:pStyle w:val="LO-normal"/>
        <w:widowControl w:val="0"/>
        <w:numPr>
          <w:ilvl w:val="0"/>
          <w:numId w:val="13"/>
        </w:numPr>
        <w:spacing w:line="240" w:lineRule="auto"/>
        <w:contextualSpacing/>
        <w:jc w:val="both"/>
        <w:rPr>
          <w:rFonts w:ascii="Cambria" w:eastAsia="Times New Roman" w:hAnsi="Cambria" w:cs="Times New Roman"/>
        </w:rPr>
      </w:pPr>
      <w:r w:rsidRPr="00272D25">
        <w:rPr>
          <w:rFonts w:ascii="Cambria" w:eastAsia="Times New Roman" w:hAnsi="Cambria" w:cs="Times New Roman"/>
        </w:rPr>
        <w:lastRenderedPageBreak/>
        <w:t>Used Apex classes and Visualforce pages to implement highly customized requirements.</w:t>
      </w:r>
    </w:p>
    <w:p w14:paraId="13EA99CA" w14:textId="72F19C15" w:rsidR="00272D25" w:rsidRPr="00272D25" w:rsidRDefault="00272D25" w:rsidP="00272D25">
      <w:pPr>
        <w:pStyle w:val="LO-normal"/>
        <w:widowControl w:val="0"/>
        <w:numPr>
          <w:ilvl w:val="0"/>
          <w:numId w:val="13"/>
        </w:numPr>
        <w:spacing w:line="240" w:lineRule="auto"/>
        <w:contextualSpacing/>
        <w:jc w:val="both"/>
        <w:rPr>
          <w:rFonts w:ascii="Cambria" w:eastAsia="Times New Roman" w:hAnsi="Cambria" w:cs="Times New Roman"/>
        </w:rPr>
      </w:pPr>
      <w:r w:rsidRPr="00272D25">
        <w:rPr>
          <w:rFonts w:ascii="Cambria" w:eastAsia="Times New Roman" w:hAnsi="Cambria" w:cs="Times New Roman"/>
        </w:rPr>
        <w:t>Developed reports, dashboards, and processes to continuously monitor data quality and integrity</w:t>
      </w:r>
      <w:r w:rsidR="00DA11CC">
        <w:rPr>
          <w:rFonts w:ascii="Cambria" w:eastAsia="Times New Roman" w:hAnsi="Cambria" w:cs="Times New Roman"/>
        </w:rPr>
        <w:t>.</w:t>
      </w:r>
    </w:p>
    <w:p w14:paraId="2A1A9FD8" w14:textId="77777777" w:rsidR="00272D25" w:rsidRPr="00272D25" w:rsidRDefault="00272D25" w:rsidP="00272D25">
      <w:pPr>
        <w:pStyle w:val="LO-normal"/>
        <w:widowControl w:val="0"/>
        <w:numPr>
          <w:ilvl w:val="0"/>
          <w:numId w:val="13"/>
        </w:numPr>
        <w:spacing w:line="240" w:lineRule="auto"/>
        <w:contextualSpacing/>
        <w:jc w:val="both"/>
        <w:rPr>
          <w:rFonts w:ascii="Cambria" w:eastAsia="Times New Roman" w:hAnsi="Cambria" w:cs="Times New Roman"/>
        </w:rPr>
      </w:pPr>
      <w:r w:rsidRPr="00272D25">
        <w:rPr>
          <w:rFonts w:ascii="Cambria" w:eastAsia="Times New Roman" w:hAnsi="Cambria" w:cs="Times New Roman"/>
        </w:rPr>
        <w:t>Customized Dashboards to track project status and performance of business centers.</w:t>
      </w:r>
    </w:p>
    <w:p w14:paraId="0C5F874E" w14:textId="142A9F37" w:rsidR="00DA11CC" w:rsidRDefault="00272D25" w:rsidP="00DA11CC">
      <w:pPr>
        <w:pStyle w:val="LO-normal"/>
        <w:widowControl w:val="0"/>
        <w:numPr>
          <w:ilvl w:val="0"/>
          <w:numId w:val="13"/>
        </w:numPr>
        <w:spacing w:line="240" w:lineRule="auto"/>
        <w:contextualSpacing/>
        <w:jc w:val="both"/>
        <w:rPr>
          <w:rFonts w:ascii="Cambria" w:eastAsia="Times New Roman" w:hAnsi="Cambria" w:cs="Times New Roman"/>
        </w:rPr>
      </w:pPr>
      <w:r w:rsidRPr="00272D25">
        <w:rPr>
          <w:rFonts w:ascii="Cambria" w:eastAsia="Times New Roman" w:hAnsi="Cambria" w:cs="Times New Roman"/>
        </w:rPr>
        <w:t xml:space="preserve">Integrated the </w:t>
      </w:r>
      <w:r w:rsidRPr="001408FC">
        <w:rPr>
          <w:rFonts w:ascii="Cambria" w:eastAsia="Times New Roman" w:hAnsi="Cambria" w:cs="Times New Roman"/>
          <w:b/>
          <w:bCs/>
        </w:rPr>
        <w:t xml:space="preserve">Web </w:t>
      </w:r>
      <w:proofErr w:type="gramStart"/>
      <w:r w:rsidRPr="001408FC">
        <w:rPr>
          <w:rFonts w:ascii="Cambria" w:eastAsia="Times New Roman" w:hAnsi="Cambria" w:cs="Times New Roman"/>
          <w:b/>
          <w:bCs/>
        </w:rPr>
        <w:t>Services</w:t>
      </w:r>
      <w:r w:rsidR="000A54AF" w:rsidRPr="001408FC">
        <w:rPr>
          <w:rFonts w:ascii="Cambria" w:eastAsia="Times New Roman" w:hAnsi="Cambria" w:cs="Times New Roman"/>
          <w:b/>
          <w:bCs/>
        </w:rPr>
        <w:t>(</w:t>
      </w:r>
      <w:proofErr w:type="gramEnd"/>
      <w:r w:rsidR="000A54AF" w:rsidRPr="001408FC">
        <w:rPr>
          <w:rFonts w:ascii="Cambria" w:eastAsia="Times New Roman" w:hAnsi="Cambria" w:cs="Times New Roman"/>
          <w:b/>
          <w:bCs/>
        </w:rPr>
        <w:t xml:space="preserve">REST/SOAP) API </w:t>
      </w:r>
      <w:r w:rsidRPr="00272D25">
        <w:rPr>
          <w:rFonts w:ascii="Cambria" w:eastAsia="Times New Roman" w:hAnsi="Cambria" w:cs="Times New Roman"/>
        </w:rPr>
        <w:t xml:space="preserve"> for extracting the data from external systems.</w:t>
      </w:r>
    </w:p>
    <w:p w14:paraId="3B651190" w14:textId="3FE9EE16" w:rsidR="00272D25" w:rsidRPr="00DA11CC" w:rsidRDefault="00272D25" w:rsidP="00DA11CC">
      <w:pPr>
        <w:pStyle w:val="LO-normal"/>
        <w:widowControl w:val="0"/>
        <w:numPr>
          <w:ilvl w:val="0"/>
          <w:numId w:val="13"/>
        </w:numPr>
        <w:spacing w:line="240" w:lineRule="auto"/>
        <w:contextualSpacing/>
        <w:jc w:val="both"/>
        <w:rPr>
          <w:rFonts w:ascii="Cambria" w:eastAsia="Times New Roman" w:hAnsi="Cambria" w:cs="Times New Roman"/>
        </w:rPr>
      </w:pPr>
      <w:r w:rsidRPr="00DA11CC">
        <w:rPr>
          <w:rFonts w:ascii="Cambria" w:eastAsia="Times New Roman" w:hAnsi="Cambria" w:cs="Times New Roman"/>
        </w:rPr>
        <w:t xml:space="preserve">Administered, configured, maintained Salesforce.com application </w:t>
      </w:r>
      <w:r w:rsidRPr="003E7777">
        <w:rPr>
          <w:rFonts w:ascii="Cambria" w:eastAsia="Times New Roman" w:hAnsi="Cambria" w:cs="Times New Roman"/>
          <w:b/>
          <w:bCs/>
        </w:rPr>
        <w:t>user profiles, roles, assigning Permissions, generating security tokens, validation Rule,</w:t>
      </w:r>
      <w:r w:rsidRPr="00DA11CC">
        <w:rPr>
          <w:rFonts w:ascii="Cambria" w:eastAsia="Times New Roman" w:hAnsi="Cambria" w:cs="Times New Roman"/>
        </w:rPr>
        <w:t xml:space="preserve"> upgrade installation.</w:t>
      </w:r>
    </w:p>
    <w:p w14:paraId="2F5F8BDE" w14:textId="56F40BD2" w:rsidR="00272D25" w:rsidRDefault="00272D25" w:rsidP="00272D25">
      <w:pPr>
        <w:pStyle w:val="LO-normal"/>
        <w:widowControl w:val="0"/>
        <w:numPr>
          <w:ilvl w:val="0"/>
          <w:numId w:val="13"/>
        </w:numPr>
        <w:spacing w:line="240" w:lineRule="auto"/>
        <w:contextualSpacing/>
        <w:jc w:val="both"/>
        <w:rPr>
          <w:rFonts w:ascii="Cambria" w:eastAsia="Times New Roman" w:hAnsi="Cambria" w:cs="Times New Roman"/>
        </w:rPr>
      </w:pPr>
      <w:r w:rsidRPr="00272D25">
        <w:rPr>
          <w:rFonts w:ascii="Cambria" w:eastAsia="Times New Roman" w:hAnsi="Cambria" w:cs="Times New Roman"/>
        </w:rPr>
        <w:t>Managed ongoing support requests and administrative needs of users.</w:t>
      </w:r>
    </w:p>
    <w:p w14:paraId="6B765F96" w14:textId="68B3A6A8" w:rsidR="00D1347D" w:rsidRPr="00D1347D" w:rsidRDefault="00D1347D" w:rsidP="00D1347D">
      <w:pPr>
        <w:pStyle w:val="LO-normal"/>
        <w:widowControl w:val="0"/>
        <w:numPr>
          <w:ilvl w:val="0"/>
          <w:numId w:val="13"/>
        </w:numPr>
        <w:spacing w:line="240" w:lineRule="auto"/>
        <w:contextualSpacing/>
        <w:jc w:val="both"/>
        <w:rPr>
          <w:rFonts w:ascii="Cambria" w:eastAsia="Times New Roman" w:hAnsi="Cambria" w:cs="Times New Roman"/>
        </w:rPr>
      </w:pPr>
      <w:r w:rsidRPr="00D1347D">
        <w:rPr>
          <w:rFonts w:ascii="Cambria" w:eastAsia="Times New Roman" w:hAnsi="Cambria" w:cs="Times New Roman"/>
        </w:rPr>
        <w:t>Used </w:t>
      </w:r>
      <w:r w:rsidRPr="00D1347D">
        <w:rPr>
          <w:rFonts w:ascii="Cambria" w:eastAsia="Times New Roman" w:hAnsi="Cambria" w:cs="Times New Roman"/>
          <w:b/>
          <w:bCs/>
        </w:rPr>
        <w:t>SOQL and SOSL statements</w:t>
      </w:r>
      <w:r w:rsidRPr="00D1347D">
        <w:rPr>
          <w:rFonts w:ascii="Cambria" w:eastAsia="Times New Roman" w:hAnsi="Cambria" w:cs="Times New Roman"/>
        </w:rPr>
        <w:t xml:space="preserve"> within Governor Limits for data manipulation needs of the application using platform database objects.</w:t>
      </w:r>
    </w:p>
    <w:p w14:paraId="321FAFBF" w14:textId="47F3ECF2" w:rsidR="000F21C9" w:rsidRPr="000F21C9" w:rsidRDefault="000F21C9" w:rsidP="000F21C9">
      <w:pPr>
        <w:pStyle w:val="LO-normal"/>
        <w:widowControl w:val="0"/>
        <w:numPr>
          <w:ilvl w:val="0"/>
          <w:numId w:val="13"/>
        </w:numPr>
        <w:spacing w:line="240" w:lineRule="auto"/>
        <w:contextualSpacing/>
        <w:jc w:val="both"/>
        <w:rPr>
          <w:rFonts w:ascii="Cambria" w:eastAsia="Times New Roman" w:hAnsi="Cambria" w:cs="Times New Roman"/>
        </w:rPr>
      </w:pPr>
      <w:r>
        <w:rPr>
          <w:rFonts w:ascii="Cambria" w:eastAsia="Times New Roman" w:hAnsi="Cambria" w:cs="Times New Roman"/>
        </w:rPr>
        <w:t>E</w:t>
      </w:r>
      <w:r w:rsidRPr="000F21C9">
        <w:rPr>
          <w:rFonts w:ascii="Cambria" w:eastAsia="Times New Roman" w:hAnsi="Cambria" w:cs="Times New Roman"/>
        </w:rPr>
        <w:t xml:space="preserve">xperience in developing product backlog and user stories in </w:t>
      </w:r>
      <w:r w:rsidRPr="001A207D">
        <w:rPr>
          <w:rFonts w:ascii="Cambria" w:eastAsia="Times New Roman" w:hAnsi="Cambria" w:cs="Times New Roman"/>
          <w:b/>
          <w:bCs/>
        </w:rPr>
        <w:t>Agile/scrum</w:t>
      </w:r>
      <w:r w:rsidRPr="000F21C9">
        <w:rPr>
          <w:rFonts w:ascii="Cambria" w:eastAsia="Times New Roman" w:hAnsi="Cambria" w:cs="Times New Roman"/>
        </w:rPr>
        <w:t xml:space="preserve"> methodologies. </w:t>
      </w:r>
    </w:p>
    <w:p w14:paraId="7F859338" w14:textId="41C07ED1" w:rsidR="00272D25" w:rsidRPr="00415CCC" w:rsidRDefault="00272D25" w:rsidP="00272D25">
      <w:pPr>
        <w:pStyle w:val="LO-normal"/>
        <w:widowControl w:val="0"/>
        <w:numPr>
          <w:ilvl w:val="0"/>
          <w:numId w:val="13"/>
        </w:numPr>
        <w:spacing w:line="240" w:lineRule="auto"/>
        <w:contextualSpacing/>
        <w:jc w:val="both"/>
        <w:rPr>
          <w:rFonts w:ascii="Cambria" w:eastAsia="Times New Roman" w:hAnsi="Cambria" w:cs="Times New Roman"/>
          <w:b/>
        </w:rPr>
      </w:pPr>
      <w:r w:rsidRPr="00272D25">
        <w:rPr>
          <w:rFonts w:ascii="Cambria" w:eastAsia="Times New Roman" w:hAnsi="Cambria" w:cs="Times New Roman"/>
        </w:rPr>
        <w:t>Generated weekly status reports and Ad-hoc reports to monitor the progress and identify critical points to reallocate resources and Decision support for Software Development Life Cycle.</w:t>
      </w:r>
    </w:p>
    <w:p w14:paraId="10CDF0CB" w14:textId="03E83B81" w:rsidR="00415CCC" w:rsidRPr="003E7777" w:rsidRDefault="00415CCC" w:rsidP="003E7777">
      <w:pPr>
        <w:pStyle w:val="LO-normal"/>
        <w:widowControl w:val="0"/>
        <w:numPr>
          <w:ilvl w:val="0"/>
          <w:numId w:val="13"/>
        </w:numPr>
        <w:spacing w:line="240" w:lineRule="auto"/>
        <w:contextualSpacing/>
        <w:jc w:val="both"/>
        <w:rPr>
          <w:rFonts w:ascii="Cambria" w:eastAsia="Times New Roman" w:hAnsi="Cambria" w:cs="Times New Roman"/>
        </w:rPr>
      </w:pPr>
      <w:r w:rsidRPr="003E7777">
        <w:rPr>
          <w:rFonts w:ascii="Cambria" w:eastAsia="Times New Roman" w:hAnsi="Cambria" w:cs="Times New Roman"/>
        </w:rPr>
        <w:t xml:space="preserve">Given internal support for the users by solving their tickets in </w:t>
      </w:r>
      <w:r w:rsidRPr="00D1347D">
        <w:rPr>
          <w:rFonts w:ascii="Cambria" w:eastAsia="Times New Roman" w:hAnsi="Cambria" w:cs="Times New Roman"/>
          <w:b/>
          <w:bCs/>
        </w:rPr>
        <w:t>JIRA</w:t>
      </w:r>
      <w:r w:rsidRPr="003E7777">
        <w:rPr>
          <w:rFonts w:ascii="Cambria" w:eastAsia="Times New Roman" w:hAnsi="Cambria" w:cs="Times New Roman"/>
        </w:rPr>
        <w:t xml:space="preserve">. </w:t>
      </w:r>
    </w:p>
    <w:p w14:paraId="2D45EF1B" w14:textId="6EF297AD" w:rsidR="000F21C9" w:rsidRPr="000F21C9" w:rsidRDefault="000F21C9" w:rsidP="000F21C9">
      <w:pPr>
        <w:pStyle w:val="LO-normal"/>
        <w:widowControl w:val="0"/>
        <w:numPr>
          <w:ilvl w:val="0"/>
          <w:numId w:val="13"/>
        </w:numPr>
        <w:spacing w:line="240" w:lineRule="auto"/>
        <w:jc w:val="both"/>
        <w:rPr>
          <w:rFonts w:ascii="Cambria" w:eastAsia="Times New Roman" w:hAnsi="Cambria" w:cs="Times New Roman"/>
        </w:rPr>
      </w:pPr>
      <w:r w:rsidRPr="00333C70">
        <w:rPr>
          <w:rFonts w:ascii="Cambria" w:eastAsia="Times New Roman" w:hAnsi="Cambria" w:cs="Times New Roman"/>
        </w:rPr>
        <w:t xml:space="preserve">Extensive experience in data migration and integration using </w:t>
      </w:r>
      <w:r w:rsidRPr="00F868C9">
        <w:rPr>
          <w:rFonts w:ascii="Cambria" w:eastAsia="Times New Roman" w:hAnsi="Cambria" w:cs="Times New Roman"/>
          <w:b/>
          <w:bCs/>
        </w:rPr>
        <w:t>Data Loader, Jitterbit.</w:t>
      </w:r>
    </w:p>
    <w:p w14:paraId="7D868915" w14:textId="77777777" w:rsidR="000F21C9" w:rsidRPr="00272D25" w:rsidRDefault="000F21C9" w:rsidP="000F21C9">
      <w:pPr>
        <w:pStyle w:val="LO-normal"/>
        <w:widowControl w:val="0"/>
        <w:spacing w:line="240" w:lineRule="auto"/>
        <w:ind w:left="720"/>
        <w:contextualSpacing/>
        <w:jc w:val="both"/>
        <w:rPr>
          <w:rFonts w:ascii="Cambria" w:eastAsia="Times New Roman" w:hAnsi="Cambria" w:cs="Times New Roman"/>
          <w:b/>
        </w:rPr>
      </w:pPr>
    </w:p>
    <w:p w14:paraId="426DC7CD" w14:textId="77777777" w:rsidR="00272D25" w:rsidRPr="00272D25" w:rsidRDefault="00272D25" w:rsidP="00272D25">
      <w:pPr>
        <w:pStyle w:val="LO-normal"/>
        <w:widowControl w:val="0"/>
        <w:spacing w:line="240" w:lineRule="auto"/>
        <w:ind w:left="630"/>
        <w:contextualSpacing/>
        <w:jc w:val="both"/>
        <w:rPr>
          <w:rFonts w:ascii="Cambria" w:eastAsia="Times New Roman" w:hAnsi="Cambria" w:cs="Times New Roman"/>
          <w:b/>
        </w:rPr>
      </w:pPr>
      <w:r w:rsidRPr="00272D25">
        <w:rPr>
          <w:rFonts w:ascii="Cambria" w:eastAsia="Times New Roman" w:hAnsi="Cambria" w:cs="Times New Roman"/>
        </w:rPr>
        <w:t xml:space="preserve">  </w:t>
      </w:r>
    </w:p>
    <w:p w14:paraId="69F9481D" w14:textId="73D5D46E" w:rsidR="00272D25" w:rsidRPr="00272D25" w:rsidRDefault="00272D25" w:rsidP="00DA11CC">
      <w:pPr>
        <w:pStyle w:val="LO-normal"/>
        <w:widowControl w:val="0"/>
        <w:spacing w:line="240" w:lineRule="auto"/>
        <w:jc w:val="both"/>
        <w:rPr>
          <w:rFonts w:ascii="Cambria" w:eastAsia="Times New Roman" w:hAnsi="Cambria" w:cs="Times New Roman"/>
          <w:b/>
        </w:rPr>
      </w:pPr>
      <w:r w:rsidRPr="00272D25">
        <w:rPr>
          <w:rFonts w:ascii="Cambria" w:eastAsia="Times New Roman" w:hAnsi="Cambria" w:cs="Times New Roman"/>
          <w:b/>
        </w:rPr>
        <w:t>Environment:</w:t>
      </w:r>
      <w:r w:rsidRPr="00272D25">
        <w:rPr>
          <w:rFonts w:ascii="Cambria" w:eastAsia="Times New Roman" w:hAnsi="Cambria" w:cs="Times New Roman"/>
        </w:rPr>
        <w:t xml:space="preserve"> Salesforce.com, Force.com </w:t>
      </w:r>
      <w:proofErr w:type="gramStart"/>
      <w:r w:rsidR="00DA11CC">
        <w:rPr>
          <w:rFonts w:ascii="Cambria" w:eastAsia="Times New Roman" w:hAnsi="Cambria" w:cs="Times New Roman"/>
        </w:rPr>
        <w:t>Platform</w:t>
      </w:r>
      <w:r w:rsidRPr="00272D25">
        <w:rPr>
          <w:rFonts w:ascii="Cambria" w:eastAsia="Times New Roman" w:hAnsi="Cambria" w:cs="Times New Roman"/>
        </w:rPr>
        <w:t>(</w:t>
      </w:r>
      <w:proofErr w:type="gramEnd"/>
      <w:r w:rsidRPr="00272D25">
        <w:rPr>
          <w:rFonts w:ascii="Cambria" w:eastAsia="Times New Roman" w:hAnsi="Cambria" w:cs="Times New Roman"/>
        </w:rPr>
        <w:t xml:space="preserve">Sandbox and production) including Apex Programming  Language and Visual force pages, HTML, JavaScript, SOQL, Sales Cloud,  </w:t>
      </w:r>
      <w:r w:rsidR="000A54AF">
        <w:rPr>
          <w:rFonts w:ascii="Cambria" w:eastAsia="Times New Roman" w:hAnsi="Cambria" w:cs="Times New Roman"/>
        </w:rPr>
        <w:t xml:space="preserve">LWC, Rest/Soap API, </w:t>
      </w:r>
      <w:r w:rsidRPr="00272D25">
        <w:rPr>
          <w:rFonts w:ascii="Cambria" w:eastAsia="Times New Roman" w:hAnsi="Cambria" w:cs="Times New Roman"/>
        </w:rPr>
        <w:t>SOSL,</w:t>
      </w:r>
      <w:r w:rsidR="006F7E66">
        <w:rPr>
          <w:rFonts w:ascii="Cambria" w:eastAsia="Times New Roman" w:hAnsi="Cambria" w:cs="Times New Roman"/>
        </w:rPr>
        <w:t xml:space="preserve"> </w:t>
      </w:r>
      <w:r w:rsidR="00001DF7">
        <w:rPr>
          <w:rFonts w:ascii="Cambria" w:eastAsia="Times New Roman" w:hAnsi="Cambria" w:cs="Times New Roman"/>
        </w:rPr>
        <w:t>GitHub</w:t>
      </w:r>
      <w:r w:rsidR="00705112">
        <w:rPr>
          <w:rFonts w:ascii="Cambria" w:eastAsia="Times New Roman" w:hAnsi="Cambria" w:cs="Times New Roman"/>
        </w:rPr>
        <w:t>,</w:t>
      </w:r>
      <w:r w:rsidRPr="00272D25">
        <w:rPr>
          <w:rFonts w:ascii="Cambria" w:eastAsia="Times New Roman" w:hAnsi="Cambria" w:cs="Times New Roman"/>
        </w:rPr>
        <w:t xml:space="preserve"> Force.com IDE.</w:t>
      </w:r>
    </w:p>
    <w:p w14:paraId="7ED37DDB" w14:textId="77777777" w:rsidR="00D4563F" w:rsidRPr="00D46D8B" w:rsidRDefault="00D4563F" w:rsidP="00F75659">
      <w:pPr>
        <w:pStyle w:val="LO-normal"/>
        <w:widowControl w:val="0"/>
        <w:spacing w:line="240" w:lineRule="auto"/>
        <w:jc w:val="both"/>
        <w:rPr>
          <w:rFonts w:ascii="Cambria" w:eastAsia="Times New Roman" w:hAnsi="Cambria" w:cs="Times New Roman"/>
          <w:bCs/>
        </w:rPr>
      </w:pPr>
    </w:p>
    <w:p w14:paraId="27BC2223" w14:textId="7CA91D3C" w:rsidR="00F75659" w:rsidRPr="00D46D8B" w:rsidRDefault="00F75659" w:rsidP="00F75659">
      <w:pPr>
        <w:pStyle w:val="LO-normal"/>
        <w:widowControl w:val="0"/>
        <w:spacing w:line="240" w:lineRule="auto"/>
        <w:jc w:val="both"/>
        <w:rPr>
          <w:rFonts w:ascii="Cambria" w:eastAsia="Times New Roman" w:hAnsi="Cambria" w:cs="Times New Roman"/>
          <w:b/>
        </w:rPr>
      </w:pPr>
      <w:r w:rsidRPr="00D46D8B">
        <w:rPr>
          <w:rFonts w:ascii="Cambria" w:eastAsia="Times New Roman" w:hAnsi="Cambria" w:cs="Times New Roman"/>
          <w:b/>
        </w:rPr>
        <w:t>Spotless, Melbourne, Australia</w:t>
      </w:r>
    </w:p>
    <w:p w14:paraId="77766597" w14:textId="229C279D" w:rsidR="00F75659" w:rsidRPr="00D46D8B" w:rsidRDefault="00F75659" w:rsidP="00F75659">
      <w:pPr>
        <w:pStyle w:val="LO-normal"/>
        <w:widowControl w:val="0"/>
        <w:spacing w:line="240" w:lineRule="auto"/>
        <w:jc w:val="both"/>
        <w:rPr>
          <w:rFonts w:ascii="Cambria" w:eastAsia="Times New Roman" w:hAnsi="Cambria" w:cs="Times New Roman"/>
          <w:b/>
        </w:rPr>
      </w:pPr>
      <w:r w:rsidRPr="00D46D8B">
        <w:rPr>
          <w:rFonts w:ascii="Cambria" w:eastAsia="Times New Roman" w:hAnsi="Cambria" w:cs="Times New Roman"/>
          <w:b/>
        </w:rPr>
        <w:t>Role: Java Developer</w:t>
      </w:r>
    </w:p>
    <w:p w14:paraId="142439A2" w14:textId="53DF7BE4" w:rsidR="00F75659" w:rsidRDefault="00F75659" w:rsidP="00F75659">
      <w:pPr>
        <w:pStyle w:val="LO-normal"/>
        <w:widowControl w:val="0"/>
        <w:spacing w:line="240" w:lineRule="auto"/>
        <w:jc w:val="both"/>
        <w:rPr>
          <w:rFonts w:ascii="Cambria" w:eastAsia="Times New Roman" w:hAnsi="Cambria" w:cs="Times New Roman"/>
          <w:b/>
        </w:rPr>
      </w:pPr>
      <w:r w:rsidRPr="00D46D8B">
        <w:rPr>
          <w:rFonts w:ascii="Cambria" w:eastAsia="Times New Roman" w:hAnsi="Cambria" w:cs="Times New Roman"/>
          <w:b/>
        </w:rPr>
        <w:t xml:space="preserve">Duration: </w:t>
      </w:r>
      <w:r w:rsidR="00082249" w:rsidRPr="00D46D8B">
        <w:rPr>
          <w:rFonts w:ascii="Cambria" w:eastAsia="Times New Roman" w:hAnsi="Cambria" w:cs="Times New Roman"/>
          <w:b/>
        </w:rPr>
        <w:t>Dec</w:t>
      </w:r>
      <w:r w:rsidRPr="00D46D8B">
        <w:rPr>
          <w:rFonts w:ascii="Cambria" w:eastAsia="Times New Roman" w:hAnsi="Cambria" w:cs="Times New Roman"/>
          <w:b/>
        </w:rPr>
        <w:t xml:space="preserve"> 201</w:t>
      </w:r>
      <w:r w:rsidR="00082249" w:rsidRPr="00D46D8B">
        <w:rPr>
          <w:rFonts w:ascii="Cambria" w:eastAsia="Times New Roman" w:hAnsi="Cambria" w:cs="Times New Roman"/>
          <w:b/>
        </w:rPr>
        <w:t>1</w:t>
      </w:r>
      <w:r w:rsidRPr="00D46D8B">
        <w:rPr>
          <w:rFonts w:ascii="Cambria" w:eastAsia="Times New Roman" w:hAnsi="Cambria" w:cs="Times New Roman"/>
          <w:b/>
        </w:rPr>
        <w:t xml:space="preserve"> to </w:t>
      </w:r>
      <w:r w:rsidR="00082249" w:rsidRPr="00D46D8B">
        <w:rPr>
          <w:rFonts w:ascii="Cambria" w:eastAsia="Times New Roman" w:hAnsi="Cambria" w:cs="Times New Roman"/>
          <w:b/>
        </w:rPr>
        <w:t>Feb</w:t>
      </w:r>
      <w:r w:rsidRPr="00D46D8B">
        <w:rPr>
          <w:rFonts w:ascii="Cambria" w:eastAsia="Times New Roman" w:hAnsi="Cambria" w:cs="Times New Roman"/>
          <w:b/>
        </w:rPr>
        <w:t xml:space="preserve"> 20</w:t>
      </w:r>
      <w:r w:rsidR="00082249" w:rsidRPr="00D46D8B">
        <w:rPr>
          <w:rFonts w:ascii="Cambria" w:eastAsia="Times New Roman" w:hAnsi="Cambria" w:cs="Times New Roman"/>
          <w:b/>
        </w:rPr>
        <w:t>13</w:t>
      </w:r>
    </w:p>
    <w:p w14:paraId="3FA0B611" w14:textId="5F163B51" w:rsidR="00DC6B8A" w:rsidRDefault="00DC6B8A" w:rsidP="00F75659">
      <w:pPr>
        <w:pStyle w:val="LO-normal"/>
        <w:widowControl w:val="0"/>
        <w:spacing w:line="240" w:lineRule="auto"/>
        <w:jc w:val="both"/>
        <w:rPr>
          <w:rFonts w:ascii="Cambria" w:eastAsia="Times New Roman" w:hAnsi="Cambria" w:cs="Times New Roman"/>
          <w:b/>
        </w:rPr>
      </w:pPr>
    </w:p>
    <w:p w14:paraId="72EE88E2" w14:textId="2F2C41E9" w:rsidR="002961CA" w:rsidRPr="002961CA" w:rsidRDefault="002961CA" w:rsidP="009E4A93">
      <w:pPr>
        <w:pStyle w:val="LO-normal"/>
        <w:widowControl w:val="0"/>
        <w:spacing w:line="240" w:lineRule="auto"/>
        <w:jc w:val="both"/>
        <w:rPr>
          <w:rFonts w:ascii="Cambria" w:eastAsia="Times New Roman" w:hAnsi="Cambria" w:cs="Times New Roman"/>
          <w:bCs/>
        </w:rPr>
      </w:pPr>
      <w:r w:rsidRPr="002961CA">
        <w:rPr>
          <w:rFonts w:ascii="Cambria" w:eastAsia="Times New Roman" w:hAnsi="Cambria" w:cs="Times New Roman"/>
          <w:bCs/>
        </w:rPr>
        <w:t>Spotless is a leading provider of integrated facility services and a trusted brand in Australia and New Zealand</w:t>
      </w:r>
      <w:r w:rsidR="00BA52E6">
        <w:rPr>
          <w:rFonts w:ascii="Cambria" w:eastAsia="Times New Roman" w:hAnsi="Cambria" w:cs="Times New Roman"/>
          <w:bCs/>
        </w:rPr>
        <w:t xml:space="preserve"> </w:t>
      </w:r>
      <w:r w:rsidR="008F7DD8">
        <w:rPr>
          <w:rFonts w:ascii="Cambria" w:eastAsia="Times New Roman" w:hAnsi="Cambria" w:cs="Times New Roman"/>
          <w:bCs/>
        </w:rPr>
        <w:t>through</w:t>
      </w:r>
      <w:r w:rsidR="008F7DD8" w:rsidRPr="008F7DD8">
        <w:rPr>
          <w:rFonts w:ascii="Cambria" w:eastAsia="Times New Roman" w:hAnsi="Cambria" w:cs="Times New Roman"/>
          <w:bCs/>
        </w:rPr>
        <w:t xml:space="preserve"> a number</w:t>
      </w:r>
      <w:r w:rsidR="00E77718">
        <w:rPr>
          <w:rFonts w:ascii="Cambria" w:eastAsia="Times New Roman" w:hAnsi="Cambria" w:cs="Times New Roman"/>
          <w:bCs/>
        </w:rPr>
        <w:t xml:space="preserve"> </w:t>
      </w:r>
      <w:r w:rsidR="008F7DD8" w:rsidRPr="008F7DD8">
        <w:rPr>
          <w:rFonts w:ascii="Cambria" w:eastAsia="Times New Roman" w:hAnsi="Cambria" w:cs="Times New Roman"/>
          <w:bCs/>
        </w:rPr>
        <w:t>of in</w:t>
      </w:r>
      <w:r w:rsidR="008F7DD8">
        <w:rPr>
          <w:rFonts w:ascii="Cambria" w:eastAsia="Times New Roman" w:hAnsi="Cambria" w:cs="Times New Roman"/>
          <w:bCs/>
        </w:rPr>
        <w:t>-</w:t>
      </w:r>
      <w:r w:rsidR="008F7DD8" w:rsidRPr="008F7DD8">
        <w:rPr>
          <w:rFonts w:ascii="Cambria" w:eastAsia="Times New Roman" w:hAnsi="Cambria" w:cs="Times New Roman"/>
          <w:bCs/>
        </w:rPr>
        <w:t>house brands</w:t>
      </w:r>
      <w:r w:rsidR="008F7DD8">
        <w:rPr>
          <w:rFonts w:ascii="Cambria" w:eastAsia="Times New Roman" w:hAnsi="Cambria" w:cs="Times New Roman"/>
          <w:bCs/>
        </w:rPr>
        <w:t xml:space="preserve"> like Laundr</w:t>
      </w:r>
      <w:r w:rsidR="00BA52E6">
        <w:rPr>
          <w:rFonts w:ascii="Cambria" w:eastAsia="Times New Roman" w:hAnsi="Cambria" w:cs="Times New Roman"/>
          <w:bCs/>
        </w:rPr>
        <w:t>y</w:t>
      </w:r>
      <w:r w:rsidR="003E19EA">
        <w:rPr>
          <w:rFonts w:ascii="Cambria" w:eastAsia="Times New Roman" w:hAnsi="Cambria" w:cs="Times New Roman"/>
          <w:bCs/>
        </w:rPr>
        <w:t>,</w:t>
      </w:r>
      <w:r w:rsidR="008F7DD8">
        <w:rPr>
          <w:rFonts w:ascii="Cambria" w:eastAsia="Times New Roman" w:hAnsi="Cambria" w:cs="Times New Roman"/>
          <w:bCs/>
        </w:rPr>
        <w:t xml:space="preserve"> Health,</w:t>
      </w:r>
      <w:r w:rsidR="003E19EA">
        <w:rPr>
          <w:rFonts w:ascii="Cambria" w:eastAsia="Times New Roman" w:hAnsi="Cambria" w:cs="Times New Roman"/>
          <w:bCs/>
        </w:rPr>
        <w:t xml:space="preserve"> </w:t>
      </w:r>
      <w:r w:rsidR="00BA52E6">
        <w:rPr>
          <w:rFonts w:ascii="Cambria" w:eastAsia="Times New Roman" w:hAnsi="Cambria" w:cs="Times New Roman"/>
          <w:bCs/>
        </w:rPr>
        <w:t>education and</w:t>
      </w:r>
      <w:r w:rsidR="009E4A93">
        <w:rPr>
          <w:rFonts w:ascii="Cambria" w:eastAsia="Times New Roman" w:hAnsi="Cambria" w:cs="Times New Roman"/>
          <w:bCs/>
        </w:rPr>
        <w:t xml:space="preserve"> </w:t>
      </w:r>
      <w:r w:rsidR="00BA52E6">
        <w:rPr>
          <w:rFonts w:ascii="Cambria" w:eastAsia="Times New Roman" w:hAnsi="Cambria" w:cs="Times New Roman"/>
          <w:bCs/>
        </w:rPr>
        <w:t>government.</w:t>
      </w:r>
      <w:r w:rsidR="003E19EA">
        <w:rPr>
          <w:rFonts w:ascii="Cambria" w:eastAsia="Times New Roman" w:hAnsi="Cambria" w:cs="Times New Roman"/>
          <w:bCs/>
        </w:rPr>
        <w:t xml:space="preserve"> </w:t>
      </w:r>
      <w:r w:rsidRPr="002961CA">
        <w:rPr>
          <w:rFonts w:ascii="Cambria" w:eastAsia="Times New Roman" w:hAnsi="Cambria" w:cs="Times New Roman"/>
          <w:bCs/>
        </w:rPr>
        <w:t>Spotless delivers its services through specialist sub-brands for each major line of service.</w:t>
      </w:r>
    </w:p>
    <w:p w14:paraId="048B031E" w14:textId="77777777" w:rsidR="00F75659" w:rsidRPr="00D46D8B" w:rsidRDefault="00F75659" w:rsidP="00F75659">
      <w:pPr>
        <w:pStyle w:val="LO-normal"/>
        <w:widowControl w:val="0"/>
        <w:spacing w:line="240" w:lineRule="auto"/>
        <w:jc w:val="both"/>
        <w:rPr>
          <w:rFonts w:ascii="Cambria" w:eastAsia="Times New Roman" w:hAnsi="Cambria" w:cs="Times New Roman"/>
          <w:b/>
        </w:rPr>
      </w:pPr>
    </w:p>
    <w:p w14:paraId="5786C278" w14:textId="640356A2" w:rsidR="00F75659" w:rsidRDefault="00F75659" w:rsidP="00F75659">
      <w:pPr>
        <w:pStyle w:val="LO-normal"/>
        <w:widowControl w:val="0"/>
        <w:spacing w:line="240" w:lineRule="auto"/>
        <w:jc w:val="both"/>
        <w:rPr>
          <w:rFonts w:ascii="Cambria" w:eastAsia="Times New Roman" w:hAnsi="Cambria" w:cs="Times New Roman"/>
          <w:b/>
        </w:rPr>
      </w:pPr>
      <w:r w:rsidRPr="00F75659">
        <w:rPr>
          <w:rFonts w:ascii="Cambria" w:eastAsia="Times New Roman" w:hAnsi="Cambria" w:cs="Times New Roman"/>
          <w:b/>
        </w:rPr>
        <w:t>Responsibilities:</w:t>
      </w:r>
    </w:p>
    <w:p w14:paraId="6F1F82A7" w14:textId="77777777" w:rsidR="00F75659" w:rsidRPr="00F75659" w:rsidRDefault="00F75659" w:rsidP="00F75659">
      <w:pPr>
        <w:pStyle w:val="LO-normal"/>
        <w:widowControl w:val="0"/>
        <w:spacing w:line="240" w:lineRule="auto"/>
        <w:jc w:val="both"/>
        <w:rPr>
          <w:rFonts w:ascii="Cambria" w:eastAsia="Times New Roman" w:hAnsi="Cambria" w:cs="Times New Roman"/>
          <w:b/>
        </w:rPr>
      </w:pPr>
    </w:p>
    <w:p w14:paraId="767F42D0" w14:textId="69BDD26D" w:rsidR="00F75659" w:rsidRPr="00BB1349" w:rsidRDefault="00F75659" w:rsidP="00F75659">
      <w:pPr>
        <w:numPr>
          <w:ilvl w:val="0"/>
          <w:numId w:val="12"/>
        </w:numPr>
        <w:tabs>
          <w:tab w:val="clear" w:pos="720"/>
        </w:tabs>
        <w:spacing w:after="0" w:line="240" w:lineRule="auto"/>
        <w:ind w:left="540" w:hanging="540"/>
        <w:jc w:val="both"/>
        <w:rPr>
          <w:rFonts w:ascii="Cambria" w:hAnsi="Cambria" w:cs="Calibri"/>
          <w:noProof/>
        </w:rPr>
      </w:pPr>
      <w:r w:rsidRPr="00BB1349">
        <w:rPr>
          <w:rFonts w:ascii="Cambria" w:hAnsi="Cambria" w:cs="Calibri"/>
          <w:noProof/>
        </w:rPr>
        <w:t>Involved in extensive use of WebServices using SOAP</w:t>
      </w:r>
      <w:r>
        <w:rPr>
          <w:rFonts w:ascii="Cambria" w:hAnsi="Cambria" w:cs="Calibri"/>
          <w:noProof/>
        </w:rPr>
        <w:t>.</w:t>
      </w:r>
    </w:p>
    <w:p w14:paraId="42CCB281" w14:textId="77777777" w:rsidR="00F75659" w:rsidRPr="00BB1349" w:rsidRDefault="00F75659" w:rsidP="00F75659">
      <w:pPr>
        <w:numPr>
          <w:ilvl w:val="0"/>
          <w:numId w:val="12"/>
        </w:numPr>
        <w:tabs>
          <w:tab w:val="clear" w:pos="720"/>
        </w:tabs>
        <w:spacing w:after="0" w:line="240" w:lineRule="auto"/>
        <w:ind w:left="540" w:hanging="540"/>
        <w:jc w:val="both"/>
        <w:rPr>
          <w:rFonts w:ascii="Cambria" w:hAnsi="Cambria" w:cs="Calibri"/>
          <w:noProof/>
        </w:rPr>
      </w:pPr>
      <w:r w:rsidRPr="00BB1349">
        <w:rPr>
          <w:rFonts w:ascii="Cambria" w:hAnsi="Cambria" w:cs="Calibri"/>
          <w:noProof/>
        </w:rPr>
        <w:t xml:space="preserve">Deploying the application on Weblogic, Creating test client and environment for testing the APIs at subsystem level. </w:t>
      </w:r>
    </w:p>
    <w:p w14:paraId="41E8D5A1" w14:textId="77777777" w:rsidR="00F75659" w:rsidRPr="00BB1349" w:rsidRDefault="00F75659" w:rsidP="00F75659">
      <w:pPr>
        <w:numPr>
          <w:ilvl w:val="0"/>
          <w:numId w:val="12"/>
        </w:numPr>
        <w:tabs>
          <w:tab w:val="clear" w:pos="720"/>
          <w:tab w:val="left" w:pos="630"/>
        </w:tabs>
        <w:spacing w:after="0" w:line="240" w:lineRule="auto"/>
        <w:ind w:left="540" w:hanging="540"/>
        <w:rPr>
          <w:rFonts w:ascii="Cambria" w:hAnsi="Cambria" w:cs="Calibri"/>
          <w:noProof/>
        </w:rPr>
      </w:pPr>
      <w:r w:rsidRPr="00BB1349">
        <w:rPr>
          <w:rFonts w:ascii="Cambria" w:hAnsi="Cambria" w:cs="Calibri"/>
          <w:noProof/>
        </w:rPr>
        <w:t xml:space="preserve">Extensive use of Spring to configure the services. </w:t>
      </w:r>
    </w:p>
    <w:p w14:paraId="1C58685E" w14:textId="77777777" w:rsidR="00F75659" w:rsidRPr="00BB1349" w:rsidRDefault="00F75659" w:rsidP="00F75659">
      <w:pPr>
        <w:numPr>
          <w:ilvl w:val="0"/>
          <w:numId w:val="12"/>
        </w:numPr>
        <w:tabs>
          <w:tab w:val="clear" w:pos="720"/>
          <w:tab w:val="left" w:pos="630"/>
        </w:tabs>
        <w:spacing w:after="0" w:line="240" w:lineRule="auto"/>
        <w:ind w:left="540" w:hanging="540"/>
        <w:rPr>
          <w:rFonts w:ascii="Cambria" w:hAnsi="Cambria" w:cs="Calibri"/>
          <w:noProof/>
        </w:rPr>
      </w:pPr>
      <w:r w:rsidRPr="00BB1349">
        <w:rPr>
          <w:rFonts w:ascii="Cambria" w:hAnsi="Cambria" w:cs="Calibri"/>
          <w:noProof/>
        </w:rPr>
        <w:t>Worked on enhancement requests and mission criticial tickets which involved JSP changes, writing EJB façade methods etc.</w:t>
      </w:r>
    </w:p>
    <w:p w14:paraId="06A8A0B0" w14:textId="1B92CC8C" w:rsidR="00F75659" w:rsidRPr="00BB1349" w:rsidRDefault="00F75659" w:rsidP="00F75659">
      <w:pPr>
        <w:numPr>
          <w:ilvl w:val="0"/>
          <w:numId w:val="12"/>
        </w:numPr>
        <w:tabs>
          <w:tab w:val="clear" w:pos="720"/>
          <w:tab w:val="left" w:pos="630"/>
        </w:tabs>
        <w:spacing w:after="0" w:line="240" w:lineRule="auto"/>
        <w:ind w:left="540" w:hanging="540"/>
        <w:rPr>
          <w:rFonts w:ascii="Cambria" w:hAnsi="Cambria" w:cs="Calibri"/>
          <w:noProof/>
        </w:rPr>
      </w:pPr>
      <w:r w:rsidRPr="00BB1349">
        <w:rPr>
          <w:rFonts w:ascii="Cambria" w:hAnsi="Cambria" w:cs="Calibri"/>
          <w:noProof/>
        </w:rPr>
        <w:t>Involved in writing the hibernate associations and mapping files.</w:t>
      </w:r>
    </w:p>
    <w:p w14:paraId="0E293ECE" w14:textId="77777777" w:rsidR="00F75659" w:rsidRPr="00BB1349" w:rsidRDefault="00F75659" w:rsidP="00F75659">
      <w:pPr>
        <w:numPr>
          <w:ilvl w:val="0"/>
          <w:numId w:val="12"/>
        </w:numPr>
        <w:tabs>
          <w:tab w:val="clear" w:pos="720"/>
          <w:tab w:val="left" w:pos="630"/>
        </w:tabs>
        <w:spacing w:after="0" w:line="240" w:lineRule="auto"/>
        <w:ind w:left="540" w:hanging="540"/>
        <w:rPr>
          <w:rFonts w:ascii="Cambria" w:hAnsi="Cambria" w:cs="Calibri"/>
          <w:noProof/>
        </w:rPr>
      </w:pPr>
      <w:r w:rsidRPr="00BB1349">
        <w:rPr>
          <w:rFonts w:ascii="Cambria" w:hAnsi="Cambria" w:cs="Calibri"/>
        </w:rPr>
        <w:t>Created stored procedures and PL/SQL statements to interact with the MS SQL SERVER database.</w:t>
      </w:r>
    </w:p>
    <w:p w14:paraId="5F5B2785" w14:textId="77777777" w:rsidR="00F75659" w:rsidRPr="00BB1349" w:rsidRDefault="00F75659" w:rsidP="00F75659">
      <w:pPr>
        <w:widowControl w:val="0"/>
        <w:numPr>
          <w:ilvl w:val="0"/>
          <w:numId w:val="12"/>
        </w:numPr>
        <w:tabs>
          <w:tab w:val="clear" w:pos="720"/>
          <w:tab w:val="left" w:pos="-720"/>
        </w:tabs>
        <w:autoSpaceDE w:val="0"/>
        <w:autoSpaceDN w:val="0"/>
        <w:adjustRightInd w:val="0"/>
        <w:spacing w:after="0" w:line="240" w:lineRule="auto"/>
        <w:ind w:left="540" w:hanging="540"/>
        <w:jc w:val="both"/>
        <w:rPr>
          <w:rFonts w:ascii="Cambria" w:hAnsi="Cambria" w:cs="Calibri"/>
          <w:noProof/>
        </w:rPr>
      </w:pPr>
      <w:r w:rsidRPr="00BB1349">
        <w:rPr>
          <w:rFonts w:ascii="Cambria" w:hAnsi="Cambria" w:cs="Calibri"/>
          <w:noProof/>
        </w:rPr>
        <w:t>Involved in writing the JUnit test cases and integration testing of the system.</w:t>
      </w:r>
    </w:p>
    <w:p w14:paraId="47080C7B" w14:textId="1D77E4D7" w:rsidR="00F75659" w:rsidRPr="00BB1349" w:rsidRDefault="00F75659" w:rsidP="00F75659">
      <w:pPr>
        <w:widowControl w:val="0"/>
        <w:numPr>
          <w:ilvl w:val="0"/>
          <w:numId w:val="12"/>
        </w:numPr>
        <w:tabs>
          <w:tab w:val="clear" w:pos="720"/>
          <w:tab w:val="left" w:pos="-720"/>
        </w:tabs>
        <w:autoSpaceDE w:val="0"/>
        <w:autoSpaceDN w:val="0"/>
        <w:adjustRightInd w:val="0"/>
        <w:spacing w:after="0" w:line="240" w:lineRule="auto"/>
        <w:ind w:left="540" w:hanging="540"/>
        <w:jc w:val="both"/>
        <w:rPr>
          <w:rFonts w:ascii="Cambria" w:hAnsi="Cambria" w:cs="Calibri"/>
          <w:b/>
          <w:u w:val="single"/>
        </w:rPr>
      </w:pPr>
      <w:r w:rsidRPr="00BB1349">
        <w:rPr>
          <w:rFonts w:ascii="Cambria" w:hAnsi="Cambria" w:cs="Calibri"/>
        </w:rPr>
        <w:t>Used ANT Scripts to Build war and ear files to deploy on WebLogic App Server</w:t>
      </w:r>
      <w:r>
        <w:rPr>
          <w:rFonts w:ascii="Cambria" w:hAnsi="Cambria" w:cs="Calibri"/>
        </w:rPr>
        <w:t>.</w:t>
      </w:r>
      <w:r w:rsidRPr="00BB1349">
        <w:rPr>
          <w:rFonts w:ascii="Cambria" w:hAnsi="Cambria" w:cs="Calibri"/>
        </w:rPr>
        <w:t xml:space="preserve"> </w:t>
      </w:r>
    </w:p>
    <w:p w14:paraId="1AD3AB7E" w14:textId="4C42104B" w:rsidR="00F75659" w:rsidRPr="00F75659" w:rsidRDefault="00F75659" w:rsidP="00F75659">
      <w:pPr>
        <w:widowControl w:val="0"/>
        <w:numPr>
          <w:ilvl w:val="0"/>
          <w:numId w:val="12"/>
        </w:numPr>
        <w:tabs>
          <w:tab w:val="clear" w:pos="720"/>
          <w:tab w:val="left" w:pos="-720"/>
        </w:tabs>
        <w:autoSpaceDE w:val="0"/>
        <w:autoSpaceDN w:val="0"/>
        <w:adjustRightInd w:val="0"/>
        <w:spacing w:after="0" w:line="240" w:lineRule="auto"/>
        <w:ind w:left="540" w:hanging="540"/>
        <w:jc w:val="both"/>
        <w:rPr>
          <w:rFonts w:ascii="Cambria" w:hAnsi="Cambria" w:cs="Calibri"/>
          <w:b/>
          <w:u w:val="single"/>
        </w:rPr>
      </w:pPr>
      <w:r w:rsidRPr="00BB1349">
        <w:rPr>
          <w:rFonts w:ascii="Cambria" w:hAnsi="Cambria" w:cs="Calibri"/>
          <w:noProof/>
        </w:rPr>
        <w:t>Building and deployment of code to development and test environments</w:t>
      </w:r>
      <w:r>
        <w:rPr>
          <w:rFonts w:ascii="Cambria" w:hAnsi="Cambria" w:cs="Calibri"/>
          <w:noProof/>
        </w:rPr>
        <w:t>.</w:t>
      </w:r>
    </w:p>
    <w:p w14:paraId="1D741E84" w14:textId="77777777" w:rsidR="00F75659" w:rsidRPr="00BB1349" w:rsidRDefault="00F75659" w:rsidP="00F75659">
      <w:pPr>
        <w:widowControl w:val="0"/>
        <w:tabs>
          <w:tab w:val="left" w:pos="-720"/>
        </w:tabs>
        <w:autoSpaceDE w:val="0"/>
        <w:autoSpaceDN w:val="0"/>
        <w:adjustRightInd w:val="0"/>
        <w:spacing w:after="0" w:line="240" w:lineRule="auto"/>
        <w:ind w:left="540"/>
        <w:jc w:val="both"/>
        <w:rPr>
          <w:rFonts w:ascii="Cambria" w:hAnsi="Cambria" w:cs="Calibri"/>
          <w:b/>
          <w:u w:val="single"/>
        </w:rPr>
      </w:pPr>
    </w:p>
    <w:p w14:paraId="4AD3BFAC" w14:textId="0413F2A2" w:rsidR="00F75659" w:rsidRPr="00082249" w:rsidRDefault="00F75659" w:rsidP="00082249">
      <w:pPr>
        <w:spacing w:line="240" w:lineRule="auto"/>
        <w:jc w:val="both"/>
        <w:rPr>
          <w:rFonts w:ascii="Cambria" w:hAnsi="Cambria" w:cs="Calibri"/>
        </w:rPr>
      </w:pPr>
      <w:r w:rsidRPr="00F75659">
        <w:rPr>
          <w:rFonts w:ascii="Cambria" w:hAnsi="Cambria" w:cs="Calibri"/>
          <w:b/>
          <w:bCs/>
        </w:rPr>
        <w:lastRenderedPageBreak/>
        <w:t>Environment:</w:t>
      </w:r>
      <w:r w:rsidRPr="00BB1349">
        <w:rPr>
          <w:rFonts w:ascii="Cambria" w:hAnsi="Cambria" w:cs="Calibri"/>
          <w:b/>
        </w:rPr>
        <w:t xml:space="preserve">  </w:t>
      </w:r>
      <w:r w:rsidRPr="00BB1349">
        <w:rPr>
          <w:rFonts w:ascii="Cambria" w:hAnsi="Cambria" w:cs="Calibri"/>
        </w:rPr>
        <w:t>Java, J2EE, WebLogic Application server, Spring, JSP, JavaScript, XML, UNIX, DB2, ANT, Web Services, SOAP, SOAPUI, Oracle, MS SQL SERVER, Unix, Windows XP/2000</w:t>
      </w:r>
      <w:r w:rsidR="00082249">
        <w:rPr>
          <w:rFonts w:ascii="Cambria" w:hAnsi="Cambria" w:cs="Calibri"/>
        </w:rPr>
        <w:t>.</w:t>
      </w:r>
    </w:p>
    <w:p w14:paraId="194E56F4" w14:textId="3ADD5E5B" w:rsidR="00550B52" w:rsidRPr="00D46D8B" w:rsidRDefault="00550B52" w:rsidP="00550B52">
      <w:pPr>
        <w:pStyle w:val="LO-normal"/>
        <w:widowControl w:val="0"/>
        <w:spacing w:line="240" w:lineRule="auto"/>
        <w:jc w:val="both"/>
        <w:rPr>
          <w:rFonts w:ascii="Cambria" w:eastAsia="Times New Roman" w:hAnsi="Cambria" w:cs="Times New Roman"/>
          <w:b/>
        </w:rPr>
      </w:pPr>
      <w:proofErr w:type="spellStart"/>
      <w:r w:rsidRPr="00D46D8B">
        <w:rPr>
          <w:rFonts w:ascii="Cambria" w:eastAsia="Times New Roman" w:hAnsi="Cambria" w:cs="Times New Roman"/>
          <w:b/>
        </w:rPr>
        <w:t>Symbiosys</w:t>
      </w:r>
      <w:proofErr w:type="spellEnd"/>
      <w:r w:rsidRPr="00D46D8B">
        <w:rPr>
          <w:rFonts w:ascii="Cambria" w:eastAsia="Times New Roman" w:hAnsi="Cambria" w:cs="Times New Roman"/>
          <w:b/>
        </w:rPr>
        <w:t xml:space="preserve"> Technologies, Vizag, India</w:t>
      </w:r>
    </w:p>
    <w:p w14:paraId="6D6A9632" w14:textId="43D46376" w:rsidR="00550B52" w:rsidRPr="00D46D8B" w:rsidRDefault="00550B52" w:rsidP="00550B52">
      <w:pPr>
        <w:pStyle w:val="LO-normal"/>
        <w:widowControl w:val="0"/>
        <w:spacing w:line="240" w:lineRule="auto"/>
        <w:jc w:val="both"/>
        <w:rPr>
          <w:rFonts w:ascii="Cambria" w:eastAsia="Times New Roman" w:hAnsi="Cambria" w:cs="Times New Roman"/>
          <w:b/>
        </w:rPr>
      </w:pPr>
      <w:r w:rsidRPr="00D46D8B">
        <w:rPr>
          <w:rFonts w:ascii="Cambria" w:eastAsia="Times New Roman" w:hAnsi="Cambria" w:cs="Times New Roman"/>
          <w:b/>
        </w:rPr>
        <w:t>Role: Java Developer</w:t>
      </w:r>
    </w:p>
    <w:p w14:paraId="2D10E7EA" w14:textId="0B16570D" w:rsidR="00550B52" w:rsidRDefault="00550B52" w:rsidP="00550B52">
      <w:pPr>
        <w:pStyle w:val="LO-normal"/>
        <w:widowControl w:val="0"/>
        <w:spacing w:line="240" w:lineRule="auto"/>
        <w:jc w:val="both"/>
        <w:rPr>
          <w:rFonts w:ascii="Cambria" w:eastAsia="Times New Roman" w:hAnsi="Cambria" w:cs="Times New Roman"/>
          <w:b/>
        </w:rPr>
      </w:pPr>
      <w:r w:rsidRPr="00D46D8B">
        <w:rPr>
          <w:rFonts w:ascii="Cambria" w:eastAsia="Times New Roman" w:hAnsi="Cambria" w:cs="Times New Roman"/>
          <w:b/>
        </w:rPr>
        <w:t>Duration: March 2006 to May 2009</w:t>
      </w:r>
    </w:p>
    <w:p w14:paraId="73164EE8" w14:textId="77777777" w:rsidR="00875136" w:rsidRDefault="00875136" w:rsidP="00550B52">
      <w:pPr>
        <w:pStyle w:val="LO-normal"/>
        <w:widowControl w:val="0"/>
        <w:spacing w:line="240" w:lineRule="auto"/>
        <w:jc w:val="both"/>
        <w:rPr>
          <w:rFonts w:ascii="Cambria" w:eastAsia="Times New Roman" w:hAnsi="Cambria" w:cs="Times New Roman"/>
          <w:b/>
        </w:rPr>
      </w:pPr>
    </w:p>
    <w:p w14:paraId="7048F890" w14:textId="2DCCCFC1" w:rsidR="00875136" w:rsidRPr="00875136" w:rsidRDefault="00875136" w:rsidP="00875136">
      <w:pPr>
        <w:pStyle w:val="LO-normal"/>
        <w:widowControl w:val="0"/>
        <w:spacing w:line="240" w:lineRule="auto"/>
        <w:jc w:val="both"/>
        <w:rPr>
          <w:rFonts w:ascii="Cambria" w:eastAsia="Times New Roman" w:hAnsi="Cambria" w:cs="Times New Roman"/>
          <w:bCs/>
        </w:rPr>
      </w:pPr>
      <w:r w:rsidRPr="00875136">
        <w:rPr>
          <w:rFonts w:ascii="Cambria" w:eastAsia="Times New Roman" w:hAnsi="Cambria" w:cs="Times New Roman"/>
          <w:bCs/>
        </w:rPr>
        <w:t>Online Shopping</w:t>
      </w:r>
      <w:r w:rsidR="00F8265B">
        <w:rPr>
          <w:rFonts w:ascii="Cambria" w:eastAsia="Times New Roman" w:hAnsi="Cambria" w:cs="Times New Roman"/>
          <w:bCs/>
        </w:rPr>
        <w:t xml:space="preserve"> Mart</w:t>
      </w:r>
      <w:r w:rsidRPr="00875136">
        <w:rPr>
          <w:rFonts w:ascii="Cambria" w:eastAsia="Times New Roman" w:hAnsi="Cambria" w:cs="Times New Roman"/>
          <w:bCs/>
        </w:rPr>
        <w:t xml:space="preserve"> is web-based distributed application. This is an online Book store where it maintains repository of books of different categories.</w:t>
      </w:r>
      <w:r>
        <w:rPr>
          <w:rFonts w:ascii="Cambria" w:eastAsia="Times New Roman" w:hAnsi="Cambria" w:cs="Times New Roman"/>
          <w:bCs/>
        </w:rPr>
        <w:t xml:space="preserve"> </w:t>
      </w:r>
      <w:r w:rsidRPr="00875136">
        <w:rPr>
          <w:rFonts w:ascii="Cambria" w:eastAsia="Times New Roman" w:hAnsi="Cambria" w:cs="Times New Roman"/>
          <w:bCs/>
        </w:rPr>
        <w:t>We can get the membership just by registration. After that we can order the books which we are interested by viewing books which are available at</w:t>
      </w:r>
      <w:r w:rsidR="00F04C42">
        <w:rPr>
          <w:rFonts w:ascii="Cambria" w:eastAsia="Times New Roman" w:hAnsi="Cambria" w:cs="Times New Roman"/>
          <w:bCs/>
        </w:rPr>
        <w:t xml:space="preserve"> book</w:t>
      </w:r>
      <w:r w:rsidR="007556DD">
        <w:rPr>
          <w:rFonts w:ascii="Cambria" w:eastAsia="Times New Roman" w:hAnsi="Cambria" w:cs="Times New Roman"/>
          <w:bCs/>
        </w:rPr>
        <w:t>s</w:t>
      </w:r>
      <w:r w:rsidR="00F04C42">
        <w:rPr>
          <w:rFonts w:ascii="Cambria" w:eastAsia="Times New Roman" w:hAnsi="Cambria" w:cs="Times New Roman"/>
          <w:bCs/>
        </w:rPr>
        <w:t xml:space="preserve"> store</w:t>
      </w:r>
      <w:r w:rsidRPr="00875136">
        <w:rPr>
          <w:rFonts w:ascii="Cambria" w:eastAsia="Times New Roman" w:hAnsi="Cambria" w:cs="Times New Roman"/>
          <w:bCs/>
        </w:rPr>
        <w:t>. It provides different kinds of facilities that make a user very comfortable to search their interested books.</w:t>
      </w:r>
      <w:r w:rsidR="00F04C42">
        <w:rPr>
          <w:rFonts w:ascii="Cambria" w:eastAsia="Times New Roman" w:hAnsi="Cambria" w:cs="Times New Roman"/>
          <w:bCs/>
        </w:rPr>
        <w:t xml:space="preserve"> An </w:t>
      </w:r>
      <w:r w:rsidRPr="00875136">
        <w:rPr>
          <w:rFonts w:ascii="Cambria" w:eastAsia="Times New Roman" w:hAnsi="Cambria" w:cs="Times New Roman"/>
          <w:bCs/>
        </w:rPr>
        <w:t>Author wise search, Title wise search, Category wise search, Price more than search, Price less than search. A user can register with the site and can order any number of books he wish simply by selecting and make order option.</w:t>
      </w:r>
      <w:r>
        <w:rPr>
          <w:rFonts w:ascii="Cambria" w:eastAsia="Times New Roman" w:hAnsi="Cambria" w:cs="Times New Roman"/>
          <w:bCs/>
        </w:rPr>
        <w:t xml:space="preserve"> </w:t>
      </w:r>
      <w:r w:rsidR="00F04C42">
        <w:rPr>
          <w:rFonts w:ascii="Cambria" w:eastAsia="Times New Roman" w:hAnsi="Cambria" w:cs="Times New Roman"/>
          <w:bCs/>
        </w:rPr>
        <w:t xml:space="preserve">An </w:t>
      </w:r>
      <w:r w:rsidRPr="00875136">
        <w:rPr>
          <w:rFonts w:ascii="Cambria" w:eastAsia="Times New Roman" w:hAnsi="Cambria" w:cs="Times New Roman"/>
          <w:bCs/>
        </w:rPr>
        <w:t>Administrator has full rights to do any kind of operation for control total application to maintain efficiency of the application.</w:t>
      </w:r>
    </w:p>
    <w:p w14:paraId="7A8C330D" w14:textId="6F8F7799" w:rsidR="00550B52" w:rsidRDefault="00550B52" w:rsidP="00550B52">
      <w:pPr>
        <w:pStyle w:val="LO-normal"/>
        <w:widowControl w:val="0"/>
        <w:spacing w:line="240" w:lineRule="auto"/>
        <w:jc w:val="both"/>
        <w:rPr>
          <w:rFonts w:ascii="Cambria" w:eastAsia="Times New Roman" w:hAnsi="Cambria" w:cs="Times New Roman"/>
          <w:bCs/>
        </w:rPr>
      </w:pPr>
    </w:p>
    <w:p w14:paraId="6DEC2EC7" w14:textId="775333D9" w:rsidR="00550B52" w:rsidRDefault="00550B52" w:rsidP="00550B52">
      <w:pPr>
        <w:pStyle w:val="LO-normal"/>
        <w:widowControl w:val="0"/>
        <w:spacing w:line="240" w:lineRule="auto"/>
        <w:jc w:val="both"/>
        <w:rPr>
          <w:rFonts w:ascii="Cambria" w:eastAsia="Times New Roman" w:hAnsi="Cambria" w:cs="Times New Roman"/>
          <w:b/>
        </w:rPr>
      </w:pPr>
      <w:r w:rsidRPr="00550B52">
        <w:rPr>
          <w:rFonts w:ascii="Cambria" w:eastAsia="Times New Roman" w:hAnsi="Cambria" w:cs="Times New Roman"/>
          <w:b/>
        </w:rPr>
        <w:t>Responsibilities:</w:t>
      </w:r>
    </w:p>
    <w:p w14:paraId="4DF8F867" w14:textId="77777777" w:rsidR="00550B52" w:rsidRDefault="00550B52" w:rsidP="00550B52">
      <w:pPr>
        <w:pStyle w:val="LO-normal"/>
        <w:widowControl w:val="0"/>
        <w:spacing w:line="240" w:lineRule="auto"/>
        <w:jc w:val="both"/>
        <w:rPr>
          <w:rFonts w:ascii="Cambria" w:eastAsia="Times New Roman" w:hAnsi="Cambria" w:cs="Times New Roman"/>
          <w:b/>
        </w:rPr>
      </w:pPr>
    </w:p>
    <w:p w14:paraId="658A1D28" w14:textId="76E6AF40" w:rsidR="00550B52" w:rsidRPr="00550B52" w:rsidRDefault="00550B52" w:rsidP="00550B52">
      <w:pPr>
        <w:pStyle w:val="ListParagraph"/>
        <w:widowControl w:val="0"/>
        <w:numPr>
          <w:ilvl w:val="0"/>
          <w:numId w:val="7"/>
        </w:numPr>
        <w:autoSpaceDE w:val="0"/>
        <w:autoSpaceDN w:val="0"/>
        <w:adjustRightInd w:val="0"/>
        <w:spacing w:line="240" w:lineRule="auto"/>
        <w:jc w:val="both"/>
        <w:rPr>
          <w:rFonts w:ascii="Cambria" w:eastAsia="Times New Roman" w:hAnsi="Cambria" w:cs="Times New Roman"/>
        </w:rPr>
      </w:pPr>
      <w:r w:rsidRPr="00550B52">
        <w:rPr>
          <w:rFonts w:ascii="Cambria" w:eastAsia="Times New Roman" w:hAnsi="Cambria" w:cs="Times New Roman" w:hint="cs"/>
        </w:rPr>
        <w:t>Involved in requirements gathering, analysis, design, implementation and deployment of the application.</w:t>
      </w:r>
    </w:p>
    <w:p w14:paraId="7E55CFCA" w14:textId="4761C05E" w:rsidR="00550B52" w:rsidRPr="00550B52" w:rsidRDefault="00550B52" w:rsidP="00550B52">
      <w:pPr>
        <w:pStyle w:val="ListParagraph"/>
        <w:widowControl w:val="0"/>
        <w:numPr>
          <w:ilvl w:val="0"/>
          <w:numId w:val="7"/>
        </w:numPr>
        <w:autoSpaceDE w:val="0"/>
        <w:autoSpaceDN w:val="0"/>
        <w:adjustRightInd w:val="0"/>
        <w:spacing w:line="240" w:lineRule="auto"/>
        <w:jc w:val="both"/>
        <w:rPr>
          <w:rFonts w:ascii="Cambria" w:eastAsia="Times New Roman" w:hAnsi="Cambria" w:cs="Times New Roman"/>
        </w:rPr>
      </w:pPr>
      <w:r w:rsidRPr="00550B52">
        <w:rPr>
          <w:rFonts w:ascii="Cambria" w:eastAsia="Times New Roman" w:hAnsi="Cambria" w:cs="Times New Roman" w:hint="cs"/>
        </w:rPr>
        <w:t>Worked on the website’s new look from start to end, using HTML4/CSS/JavaScript.</w:t>
      </w:r>
    </w:p>
    <w:p w14:paraId="768070AA" w14:textId="77777777" w:rsidR="00550B52" w:rsidRPr="00550B52" w:rsidRDefault="00550B52" w:rsidP="00550B52">
      <w:pPr>
        <w:pStyle w:val="ListParagraph"/>
        <w:widowControl w:val="0"/>
        <w:numPr>
          <w:ilvl w:val="0"/>
          <w:numId w:val="7"/>
        </w:numPr>
        <w:autoSpaceDE w:val="0"/>
        <w:autoSpaceDN w:val="0"/>
        <w:adjustRightInd w:val="0"/>
        <w:spacing w:line="240" w:lineRule="auto"/>
        <w:jc w:val="both"/>
        <w:rPr>
          <w:rFonts w:ascii="Cambria" w:eastAsia="Times New Roman" w:hAnsi="Cambria" w:cs="Times New Roman"/>
        </w:rPr>
      </w:pPr>
      <w:r w:rsidRPr="00550B52">
        <w:rPr>
          <w:rFonts w:ascii="Cambria" w:eastAsia="Times New Roman" w:hAnsi="Cambria" w:cs="Times New Roman" w:hint="cs"/>
        </w:rPr>
        <w:t>Created UI designs using Web 2.0 standards.</w:t>
      </w:r>
    </w:p>
    <w:p w14:paraId="1856BA66" w14:textId="77777777" w:rsidR="00550B52" w:rsidRPr="00550B52" w:rsidRDefault="00550B52" w:rsidP="00550B52">
      <w:pPr>
        <w:pStyle w:val="ListParagraph"/>
        <w:widowControl w:val="0"/>
        <w:numPr>
          <w:ilvl w:val="0"/>
          <w:numId w:val="7"/>
        </w:numPr>
        <w:autoSpaceDE w:val="0"/>
        <w:autoSpaceDN w:val="0"/>
        <w:adjustRightInd w:val="0"/>
        <w:spacing w:line="240" w:lineRule="auto"/>
        <w:jc w:val="both"/>
        <w:rPr>
          <w:rFonts w:ascii="Cambria" w:eastAsia="Times New Roman" w:hAnsi="Cambria" w:cs="Times New Roman"/>
        </w:rPr>
      </w:pPr>
      <w:r w:rsidRPr="00550B52">
        <w:rPr>
          <w:rFonts w:ascii="Cambria" w:eastAsia="Times New Roman" w:hAnsi="Cambria" w:cs="Times New Roman" w:hint="cs"/>
        </w:rPr>
        <w:t>Extensive experience working with Object oriented JavaScript.</w:t>
      </w:r>
    </w:p>
    <w:p w14:paraId="5AF65780" w14:textId="77777777" w:rsidR="00550B52" w:rsidRPr="00550B52" w:rsidRDefault="00550B52" w:rsidP="00550B52">
      <w:pPr>
        <w:pStyle w:val="ListParagraph"/>
        <w:widowControl w:val="0"/>
        <w:numPr>
          <w:ilvl w:val="0"/>
          <w:numId w:val="7"/>
        </w:numPr>
        <w:autoSpaceDE w:val="0"/>
        <w:autoSpaceDN w:val="0"/>
        <w:adjustRightInd w:val="0"/>
        <w:spacing w:line="240" w:lineRule="auto"/>
        <w:jc w:val="both"/>
        <w:rPr>
          <w:rFonts w:ascii="Cambria" w:eastAsia="Times New Roman" w:hAnsi="Cambria" w:cs="Times New Roman"/>
        </w:rPr>
      </w:pPr>
      <w:r w:rsidRPr="00550B52">
        <w:rPr>
          <w:rFonts w:ascii="Cambria" w:eastAsia="Times New Roman" w:hAnsi="Cambria" w:cs="Times New Roman" w:hint="cs"/>
        </w:rPr>
        <w:t>Built the Responsive UI screen using HTML 4, CSS 3 and Boot Strap.</w:t>
      </w:r>
    </w:p>
    <w:p w14:paraId="3787B0E7" w14:textId="77777777" w:rsidR="00550B52" w:rsidRPr="00550B52" w:rsidRDefault="00550B52" w:rsidP="00550B52">
      <w:pPr>
        <w:pStyle w:val="ListParagraph"/>
        <w:widowControl w:val="0"/>
        <w:numPr>
          <w:ilvl w:val="0"/>
          <w:numId w:val="7"/>
        </w:numPr>
        <w:autoSpaceDE w:val="0"/>
        <w:autoSpaceDN w:val="0"/>
        <w:adjustRightInd w:val="0"/>
        <w:spacing w:line="240" w:lineRule="auto"/>
        <w:jc w:val="both"/>
        <w:rPr>
          <w:rFonts w:ascii="Cambria" w:eastAsia="Times New Roman" w:hAnsi="Cambria" w:cs="Times New Roman"/>
        </w:rPr>
      </w:pPr>
      <w:r w:rsidRPr="00550B52">
        <w:rPr>
          <w:rFonts w:ascii="Cambria" w:eastAsia="Times New Roman" w:hAnsi="Cambria" w:cs="Times New Roman" w:hint="cs"/>
        </w:rPr>
        <w:t>Responsible to store and retrieve user entered data to HTML 4 session storage, enabling user feature of running several sessions at one time.</w:t>
      </w:r>
    </w:p>
    <w:p w14:paraId="6B9A5ADE" w14:textId="356E8025" w:rsidR="00550B52" w:rsidRPr="00550B52" w:rsidRDefault="00550B52" w:rsidP="00550B52">
      <w:pPr>
        <w:pStyle w:val="ListParagraph"/>
        <w:widowControl w:val="0"/>
        <w:numPr>
          <w:ilvl w:val="0"/>
          <w:numId w:val="7"/>
        </w:numPr>
        <w:autoSpaceDE w:val="0"/>
        <w:autoSpaceDN w:val="0"/>
        <w:adjustRightInd w:val="0"/>
        <w:spacing w:line="240" w:lineRule="auto"/>
        <w:jc w:val="both"/>
        <w:rPr>
          <w:rFonts w:ascii="Cambria" w:eastAsia="Times New Roman" w:hAnsi="Cambria" w:cs="Times New Roman"/>
        </w:rPr>
      </w:pPr>
      <w:r w:rsidRPr="00550B52">
        <w:rPr>
          <w:rFonts w:ascii="Cambria" w:eastAsia="Times New Roman" w:hAnsi="Cambria" w:cs="Times New Roman" w:hint="cs"/>
        </w:rPr>
        <w:t>Designed dynamic and browser compatible pages using HTML4/HTML, DHTML, CSS3 and JavaScript.</w:t>
      </w:r>
    </w:p>
    <w:p w14:paraId="1B9CE565" w14:textId="77777777" w:rsidR="00550B52" w:rsidRPr="00550B52" w:rsidRDefault="00550B52" w:rsidP="00550B52">
      <w:pPr>
        <w:pStyle w:val="ListParagraph"/>
        <w:widowControl w:val="0"/>
        <w:numPr>
          <w:ilvl w:val="0"/>
          <w:numId w:val="7"/>
        </w:numPr>
        <w:autoSpaceDE w:val="0"/>
        <w:autoSpaceDN w:val="0"/>
        <w:adjustRightInd w:val="0"/>
        <w:spacing w:line="240" w:lineRule="auto"/>
        <w:jc w:val="both"/>
        <w:rPr>
          <w:rFonts w:ascii="Cambria" w:eastAsia="Times New Roman" w:hAnsi="Cambria" w:cs="Times New Roman"/>
        </w:rPr>
      </w:pPr>
      <w:r w:rsidRPr="00550B52">
        <w:rPr>
          <w:rFonts w:ascii="Cambria" w:eastAsia="Times New Roman" w:hAnsi="Cambria" w:cs="Times New Roman" w:hint="cs"/>
        </w:rPr>
        <w:t>Web application development for backend system using with cutting edge HTML4 and CSS3 techniques.</w:t>
      </w:r>
    </w:p>
    <w:p w14:paraId="6D191926" w14:textId="3D5B7CF8" w:rsidR="00550B52" w:rsidRDefault="00550B52" w:rsidP="00550B52">
      <w:pPr>
        <w:pStyle w:val="ListParagraph"/>
        <w:widowControl w:val="0"/>
        <w:numPr>
          <w:ilvl w:val="0"/>
          <w:numId w:val="7"/>
        </w:numPr>
        <w:autoSpaceDE w:val="0"/>
        <w:autoSpaceDN w:val="0"/>
        <w:adjustRightInd w:val="0"/>
        <w:spacing w:line="240" w:lineRule="auto"/>
        <w:jc w:val="both"/>
        <w:rPr>
          <w:rFonts w:ascii="Cambria" w:eastAsia="Times New Roman" w:hAnsi="Cambria" w:cs="Times New Roman"/>
        </w:rPr>
      </w:pPr>
      <w:r w:rsidRPr="00550B52">
        <w:rPr>
          <w:rFonts w:ascii="Cambria" w:eastAsia="Times New Roman" w:hAnsi="Cambria" w:cs="Times New Roman" w:hint="cs"/>
        </w:rPr>
        <w:t>Worked on modifying the JavaScript files</w:t>
      </w:r>
      <w:r w:rsidRPr="00550B52">
        <w:rPr>
          <w:rFonts w:ascii="Cambria" w:eastAsia="Times New Roman" w:hAnsi="Cambria" w:cs="Times New Roman"/>
        </w:rPr>
        <w:t>.</w:t>
      </w:r>
    </w:p>
    <w:p w14:paraId="4E12864D" w14:textId="31A64CEB" w:rsidR="00F75659" w:rsidRPr="00F75659" w:rsidRDefault="00F75659" w:rsidP="00F75659">
      <w:pPr>
        <w:pStyle w:val="LO-normal"/>
        <w:widowControl w:val="0"/>
        <w:spacing w:line="240" w:lineRule="auto"/>
        <w:rPr>
          <w:rFonts w:ascii="Cambria" w:eastAsia="Times New Roman" w:hAnsi="Cambria" w:cs="Times New Roman"/>
          <w:b/>
          <w:color w:val="auto"/>
        </w:rPr>
      </w:pPr>
      <w:r w:rsidRPr="00F75659">
        <w:rPr>
          <w:rFonts w:ascii="Cambria" w:eastAsia="Times New Roman" w:hAnsi="Cambria" w:cs="Times New Roman"/>
          <w:b/>
          <w:color w:val="auto"/>
          <w:shd w:val="clear" w:color="auto" w:fill="FFFFFF"/>
        </w:rPr>
        <w:t>Environment</w:t>
      </w:r>
      <w:r w:rsidRPr="00F75659">
        <w:rPr>
          <w:rFonts w:ascii="Cambria" w:eastAsia="Times New Roman" w:hAnsi="Cambria" w:cs="Times New Roman"/>
          <w:color w:val="auto"/>
          <w:shd w:val="clear" w:color="auto" w:fill="FFFFFF"/>
        </w:rPr>
        <w:t>: Java, SQL, Eclipse, JavaScript, HTML, DHTML, CSS, XML.</w:t>
      </w:r>
    </w:p>
    <w:p w14:paraId="79D614BA" w14:textId="77777777" w:rsidR="00550B52" w:rsidRPr="00F75659" w:rsidRDefault="00550B52" w:rsidP="00550B52">
      <w:pPr>
        <w:widowControl w:val="0"/>
        <w:autoSpaceDE w:val="0"/>
        <w:autoSpaceDN w:val="0"/>
        <w:adjustRightInd w:val="0"/>
        <w:spacing w:line="240" w:lineRule="auto"/>
        <w:jc w:val="both"/>
        <w:rPr>
          <w:rFonts w:ascii="Cambria" w:eastAsia="Times New Roman" w:hAnsi="Cambria" w:cs="Times New Roman"/>
        </w:rPr>
      </w:pPr>
    </w:p>
    <w:p w14:paraId="0C1DA31A" w14:textId="77777777" w:rsidR="00550B52" w:rsidRPr="00550B52" w:rsidRDefault="00550B52" w:rsidP="00550B52">
      <w:pPr>
        <w:pStyle w:val="LO-normal"/>
        <w:widowControl w:val="0"/>
        <w:spacing w:line="240" w:lineRule="auto"/>
        <w:ind w:left="720"/>
        <w:jc w:val="both"/>
        <w:rPr>
          <w:rFonts w:ascii="Cambria" w:eastAsia="Times New Roman" w:hAnsi="Cambria" w:cs="Times New Roman"/>
          <w:b/>
        </w:rPr>
      </w:pPr>
    </w:p>
    <w:p w14:paraId="0E1B94FB" w14:textId="7C9DB746" w:rsidR="00333C70" w:rsidRDefault="00333C70" w:rsidP="00B3541A">
      <w:pPr>
        <w:pStyle w:val="LO-normal"/>
        <w:widowControl w:val="0"/>
        <w:spacing w:line="240" w:lineRule="auto"/>
        <w:jc w:val="both"/>
        <w:rPr>
          <w:rFonts w:ascii="Cambria" w:hAnsi="Cambria"/>
        </w:rPr>
      </w:pPr>
    </w:p>
    <w:p w14:paraId="44E187F1" w14:textId="77777777" w:rsidR="005E10FC" w:rsidRDefault="005E10FC" w:rsidP="005E10FC">
      <w:pPr>
        <w:rPr>
          <w:rFonts w:ascii="Cambria" w:hAnsi="Cambria"/>
        </w:rPr>
      </w:pPr>
    </w:p>
    <w:p w14:paraId="2D22121B" w14:textId="77777777" w:rsidR="005E10FC" w:rsidRDefault="005E10FC" w:rsidP="005E10FC">
      <w:pPr>
        <w:rPr>
          <w:rFonts w:ascii="Cambria" w:hAnsi="Cambria"/>
        </w:rPr>
      </w:pPr>
    </w:p>
    <w:p w14:paraId="357B6A8C" w14:textId="61B4810D" w:rsidR="005E10FC" w:rsidRDefault="005E10FC" w:rsidP="005E10FC">
      <w:pPr>
        <w:rPr>
          <w:rFonts w:ascii="Cambria" w:hAnsi="Cambria"/>
        </w:rPr>
      </w:pPr>
    </w:p>
    <w:p w14:paraId="64C7C150" w14:textId="5E5001FD" w:rsidR="00705112" w:rsidRDefault="00705112" w:rsidP="005E10FC">
      <w:pPr>
        <w:rPr>
          <w:rFonts w:ascii="Cambria" w:hAnsi="Cambria"/>
        </w:rPr>
      </w:pPr>
    </w:p>
    <w:p w14:paraId="3E691E47" w14:textId="61BB5BB0" w:rsidR="00705112" w:rsidRDefault="00705112" w:rsidP="005E10FC">
      <w:pPr>
        <w:rPr>
          <w:rFonts w:ascii="Cambria" w:hAnsi="Cambria"/>
        </w:rPr>
      </w:pPr>
    </w:p>
    <w:p w14:paraId="6BB95D3B" w14:textId="413A88A9" w:rsidR="00705112" w:rsidRDefault="00705112" w:rsidP="005E10FC">
      <w:pPr>
        <w:rPr>
          <w:rFonts w:ascii="Cambria" w:hAnsi="Cambria"/>
        </w:rPr>
      </w:pPr>
    </w:p>
    <w:sectPr w:rsidR="00705112">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EA45C0" w14:textId="77777777" w:rsidR="00FA793F" w:rsidRDefault="00FA793F" w:rsidP="005034CC">
      <w:pPr>
        <w:spacing w:after="0" w:line="240" w:lineRule="auto"/>
      </w:pPr>
      <w:r>
        <w:separator/>
      </w:r>
    </w:p>
  </w:endnote>
  <w:endnote w:type="continuationSeparator" w:id="0">
    <w:p w14:paraId="7B1347A0" w14:textId="77777777" w:rsidR="00FA793F" w:rsidRDefault="00FA793F" w:rsidP="005034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1"/>
    <w:family w:val="roman"/>
    <w:pitch w:val="variable"/>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4D724F" w14:textId="77777777" w:rsidR="00FA793F" w:rsidRDefault="00FA793F" w:rsidP="005034CC">
      <w:pPr>
        <w:spacing w:after="0" w:line="240" w:lineRule="auto"/>
      </w:pPr>
      <w:r>
        <w:separator/>
      </w:r>
    </w:p>
  </w:footnote>
  <w:footnote w:type="continuationSeparator" w:id="0">
    <w:p w14:paraId="699C7887" w14:textId="77777777" w:rsidR="00FA793F" w:rsidRDefault="00FA793F" w:rsidP="005034C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0B4E8D" w14:textId="39573085" w:rsidR="005034CC" w:rsidRDefault="005034CC">
    <w:pPr>
      <w:pStyle w:val="Header"/>
    </w:pPr>
    <w:r>
      <w:t xml:space="preserve">                                                                                                        </w:t>
    </w:r>
    <w:r>
      <w:rPr>
        <w:rFonts w:ascii="Cambria" w:hAnsi="Cambria" w:cs="Cambria"/>
        <w:noProof/>
        <w:lang w:bidi="te-IN"/>
      </w:rPr>
      <w:drawing>
        <wp:inline distT="0" distB="0" distL="0" distR="0" wp14:anchorId="7E8C5935" wp14:editId="3ADE63DD">
          <wp:extent cx="1266825" cy="7334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66825" cy="733425"/>
                  </a:xfrm>
                  <a:prstGeom prst="rect">
                    <a:avLst/>
                  </a:prstGeom>
                  <a:solidFill>
                    <a:srgbClr val="FFFFFF">
                      <a:alpha val="0"/>
                    </a:srgbClr>
                  </a:solidFill>
                  <a:ln>
                    <a:noFill/>
                  </a:ln>
                </pic:spPr>
              </pic:pic>
            </a:graphicData>
          </a:graphic>
        </wp:inline>
      </w:drawing>
    </w:r>
    <w:r>
      <w:rPr>
        <w:rFonts w:ascii="Cambria" w:hAnsi="Cambria" w:cs="Cambria"/>
        <w:noProof/>
        <w:lang w:bidi="te-IN"/>
      </w:rPr>
      <w:drawing>
        <wp:inline distT="0" distB="0" distL="0" distR="0" wp14:anchorId="60ED1F81" wp14:editId="03DE72C1">
          <wp:extent cx="1304925" cy="7334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304925" cy="733425"/>
                  </a:xfrm>
                  <a:prstGeom prst="rect">
                    <a:avLst/>
                  </a:prstGeom>
                  <a:solidFill>
                    <a:srgbClr val="FFFFFF">
                      <a:alpha val="0"/>
                    </a:srgbClr>
                  </a:solid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3"/>
    <w:multiLevelType w:val="multilevel"/>
    <w:tmpl w:val="00000003"/>
    <w:name w:val="WW8Num3"/>
    <w:lvl w:ilvl="0">
      <w:start w:val="1"/>
      <w:numFmt w:val="bullet"/>
      <w:lvlText w:val="●"/>
      <w:lvlJc w:val="left"/>
      <w:pPr>
        <w:tabs>
          <w:tab w:val="num" w:pos="720"/>
        </w:tabs>
        <w:ind w:left="630" w:firstLine="270"/>
      </w:pPr>
      <w:rPr>
        <w:rFonts w:ascii="Arial" w:hAnsi="Arial" w:cs="Arial"/>
        <w:position w:val="0"/>
        <w:sz w:val="24"/>
        <w:vertAlign w:val="baseline"/>
      </w:rPr>
    </w:lvl>
    <w:lvl w:ilvl="1">
      <w:start w:val="1"/>
      <w:numFmt w:val="bullet"/>
      <w:lvlText w:val="o"/>
      <w:lvlJc w:val="left"/>
      <w:pPr>
        <w:tabs>
          <w:tab w:val="num" w:pos="0"/>
        </w:tabs>
        <w:ind w:left="1350" w:firstLine="990"/>
      </w:pPr>
      <w:rPr>
        <w:rFonts w:ascii="Arial" w:hAnsi="Arial" w:cs="Arial"/>
        <w:position w:val="0"/>
        <w:sz w:val="24"/>
        <w:vertAlign w:val="baseline"/>
      </w:rPr>
    </w:lvl>
    <w:lvl w:ilvl="2">
      <w:start w:val="1"/>
      <w:numFmt w:val="bullet"/>
      <w:lvlText w:val="▪"/>
      <w:lvlJc w:val="left"/>
      <w:pPr>
        <w:tabs>
          <w:tab w:val="num" w:pos="0"/>
        </w:tabs>
        <w:ind w:left="2070" w:firstLine="1710"/>
      </w:pPr>
      <w:rPr>
        <w:rFonts w:ascii="Arial" w:hAnsi="Arial" w:cs="Arial"/>
        <w:position w:val="0"/>
        <w:sz w:val="24"/>
        <w:vertAlign w:val="baseline"/>
      </w:rPr>
    </w:lvl>
    <w:lvl w:ilvl="3">
      <w:start w:val="1"/>
      <w:numFmt w:val="bullet"/>
      <w:lvlText w:val="●"/>
      <w:lvlJc w:val="left"/>
      <w:pPr>
        <w:tabs>
          <w:tab w:val="num" w:pos="0"/>
        </w:tabs>
        <w:ind w:left="2790" w:firstLine="2430"/>
      </w:pPr>
      <w:rPr>
        <w:rFonts w:ascii="Arial" w:hAnsi="Arial" w:cs="Arial"/>
        <w:position w:val="0"/>
        <w:sz w:val="24"/>
        <w:vertAlign w:val="baseline"/>
      </w:rPr>
    </w:lvl>
    <w:lvl w:ilvl="4">
      <w:start w:val="1"/>
      <w:numFmt w:val="bullet"/>
      <w:lvlText w:val="o"/>
      <w:lvlJc w:val="left"/>
      <w:pPr>
        <w:tabs>
          <w:tab w:val="num" w:pos="0"/>
        </w:tabs>
        <w:ind w:left="3510" w:firstLine="3150"/>
      </w:pPr>
      <w:rPr>
        <w:rFonts w:ascii="Arial" w:hAnsi="Arial" w:cs="Arial"/>
        <w:position w:val="0"/>
        <w:sz w:val="24"/>
        <w:vertAlign w:val="baseline"/>
      </w:rPr>
    </w:lvl>
    <w:lvl w:ilvl="5">
      <w:start w:val="1"/>
      <w:numFmt w:val="bullet"/>
      <w:lvlText w:val="▪"/>
      <w:lvlJc w:val="left"/>
      <w:pPr>
        <w:tabs>
          <w:tab w:val="num" w:pos="0"/>
        </w:tabs>
        <w:ind w:left="4230" w:firstLine="3870"/>
      </w:pPr>
      <w:rPr>
        <w:rFonts w:ascii="Arial" w:hAnsi="Arial" w:cs="Arial"/>
        <w:position w:val="0"/>
        <w:sz w:val="24"/>
        <w:vertAlign w:val="baseline"/>
      </w:rPr>
    </w:lvl>
    <w:lvl w:ilvl="6">
      <w:start w:val="1"/>
      <w:numFmt w:val="bullet"/>
      <w:lvlText w:val="●"/>
      <w:lvlJc w:val="left"/>
      <w:pPr>
        <w:tabs>
          <w:tab w:val="num" w:pos="0"/>
        </w:tabs>
        <w:ind w:left="4950" w:firstLine="4590"/>
      </w:pPr>
      <w:rPr>
        <w:rFonts w:ascii="Arial" w:hAnsi="Arial" w:cs="Arial"/>
        <w:position w:val="0"/>
        <w:sz w:val="24"/>
        <w:vertAlign w:val="baseline"/>
      </w:rPr>
    </w:lvl>
    <w:lvl w:ilvl="7">
      <w:start w:val="1"/>
      <w:numFmt w:val="bullet"/>
      <w:lvlText w:val="o"/>
      <w:lvlJc w:val="left"/>
      <w:pPr>
        <w:tabs>
          <w:tab w:val="num" w:pos="0"/>
        </w:tabs>
        <w:ind w:left="5670" w:firstLine="5310"/>
      </w:pPr>
      <w:rPr>
        <w:rFonts w:ascii="Arial" w:hAnsi="Arial" w:cs="Arial"/>
        <w:position w:val="0"/>
        <w:sz w:val="24"/>
        <w:vertAlign w:val="baseline"/>
      </w:rPr>
    </w:lvl>
    <w:lvl w:ilvl="8">
      <w:start w:val="1"/>
      <w:numFmt w:val="bullet"/>
      <w:lvlText w:val="▪"/>
      <w:lvlJc w:val="left"/>
      <w:pPr>
        <w:tabs>
          <w:tab w:val="num" w:pos="0"/>
        </w:tabs>
        <w:ind w:left="6390" w:firstLine="6030"/>
      </w:pPr>
      <w:rPr>
        <w:rFonts w:ascii="Arial" w:hAnsi="Arial" w:cs="Arial"/>
        <w:position w:val="0"/>
        <w:sz w:val="24"/>
        <w:vertAlign w:val="baseline"/>
      </w:rPr>
    </w:lvl>
  </w:abstractNum>
  <w:abstractNum w:abstractNumId="1" w15:restartNumberingAfterBreak="0">
    <w:nsid w:val="00000005"/>
    <w:multiLevelType w:val="multilevel"/>
    <w:tmpl w:val="00000005"/>
    <w:name w:val="WW8Num5"/>
    <w:lvl w:ilvl="0">
      <w:start w:val="1"/>
      <w:numFmt w:val="bullet"/>
      <w:lvlText w:val="●"/>
      <w:lvlJc w:val="left"/>
      <w:pPr>
        <w:tabs>
          <w:tab w:val="num" w:pos="720"/>
        </w:tabs>
        <w:ind w:left="630" w:firstLine="270"/>
      </w:pPr>
      <w:rPr>
        <w:rFonts w:ascii="Arial" w:hAnsi="Arial" w:cs="Arial"/>
        <w:position w:val="0"/>
        <w:sz w:val="24"/>
        <w:vertAlign w:val="baseline"/>
      </w:rPr>
    </w:lvl>
    <w:lvl w:ilvl="1">
      <w:start w:val="1"/>
      <w:numFmt w:val="bullet"/>
      <w:lvlText w:val="o"/>
      <w:lvlJc w:val="left"/>
      <w:pPr>
        <w:tabs>
          <w:tab w:val="num" w:pos="0"/>
        </w:tabs>
        <w:ind w:left="1350" w:firstLine="990"/>
      </w:pPr>
      <w:rPr>
        <w:rFonts w:ascii="Arial" w:hAnsi="Arial" w:cs="Arial"/>
        <w:position w:val="0"/>
        <w:sz w:val="24"/>
        <w:vertAlign w:val="baseline"/>
      </w:rPr>
    </w:lvl>
    <w:lvl w:ilvl="2">
      <w:start w:val="1"/>
      <w:numFmt w:val="bullet"/>
      <w:lvlText w:val="▪"/>
      <w:lvlJc w:val="left"/>
      <w:pPr>
        <w:tabs>
          <w:tab w:val="num" w:pos="0"/>
        </w:tabs>
        <w:ind w:left="2070" w:firstLine="1710"/>
      </w:pPr>
      <w:rPr>
        <w:rFonts w:ascii="Arial" w:hAnsi="Arial" w:cs="Arial"/>
        <w:position w:val="0"/>
        <w:sz w:val="24"/>
        <w:vertAlign w:val="baseline"/>
      </w:rPr>
    </w:lvl>
    <w:lvl w:ilvl="3">
      <w:start w:val="1"/>
      <w:numFmt w:val="bullet"/>
      <w:lvlText w:val="●"/>
      <w:lvlJc w:val="left"/>
      <w:pPr>
        <w:tabs>
          <w:tab w:val="num" w:pos="0"/>
        </w:tabs>
        <w:ind w:left="2790" w:firstLine="2430"/>
      </w:pPr>
      <w:rPr>
        <w:rFonts w:ascii="Arial" w:hAnsi="Arial" w:cs="Arial"/>
        <w:position w:val="0"/>
        <w:sz w:val="24"/>
        <w:vertAlign w:val="baseline"/>
      </w:rPr>
    </w:lvl>
    <w:lvl w:ilvl="4">
      <w:start w:val="1"/>
      <w:numFmt w:val="bullet"/>
      <w:lvlText w:val="o"/>
      <w:lvlJc w:val="left"/>
      <w:pPr>
        <w:tabs>
          <w:tab w:val="num" w:pos="0"/>
        </w:tabs>
        <w:ind w:left="3510" w:firstLine="3150"/>
      </w:pPr>
      <w:rPr>
        <w:rFonts w:ascii="Arial" w:hAnsi="Arial" w:cs="Arial"/>
        <w:position w:val="0"/>
        <w:sz w:val="24"/>
        <w:vertAlign w:val="baseline"/>
      </w:rPr>
    </w:lvl>
    <w:lvl w:ilvl="5">
      <w:start w:val="1"/>
      <w:numFmt w:val="bullet"/>
      <w:lvlText w:val="▪"/>
      <w:lvlJc w:val="left"/>
      <w:pPr>
        <w:tabs>
          <w:tab w:val="num" w:pos="0"/>
        </w:tabs>
        <w:ind w:left="4230" w:firstLine="3870"/>
      </w:pPr>
      <w:rPr>
        <w:rFonts w:ascii="Arial" w:hAnsi="Arial" w:cs="Arial"/>
        <w:position w:val="0"/>
        <w:sz w:val="24"/>
        <w:vertAlign w:val="baseline"/>
      </w:rPr>
    </w:lvl>
    <w:lvl w:ilvl="6">
      <w:start w:val="1"/>
      <w:numFmt w:val="bullet"/>
      <w:lvlText w:val="●"/>
      <w:lvlJc w:val="left"/>
      <w:pPr>
        <w:tabs>
          <w:tab w:val="num" w:pos="0"/>
        </w:tabs>
        <w:ind w:left="4950" w:firstLine="4590"/>
      </w:pPr>
      <w:rPr>
        <w:rFonts w:ascii="Arial" w:hAnsi="Arial" w:cs="Arial"/>
        <w:position w:val="0"/>
        <w:sz w:val="24"/>
        <w:vertAlign w:val="baseline"/>
      </w:rPr>
    </w:lvl>
    <w:lvl w:ilvl="7">
      <w:start w:val="1"/>
      <w:numFmt w:val="bullet"/>
      <w:lvlText w:val="o"/>
      <w:lvlJc w:val="left"/>
      <w:pPr>
        <w:tabs>
          <w:tab w:val="num" w:pos="0"/>
        </w:tabs>
        <w:ind w:left="5670" w:firstLine="5310"/>
      </w:pPr>
      <w:rPr>
        <w:rFonts w:ascii="Arial" w:hAnsi="Arial" w:cs="Arial"/>
        <w:position w:val="0"/>
        <w:sz w:val="24"/>
        <w:vertAlign w:val="baseline"/>
      </w:rPr>
    </w:lvl>
    <w:lvl w:ilvl="8">
      <w:start w:val="1"/>
      <w:numFmt w:val="bullet"/>
      <w:lvlText w:val="▪"/>
      <w:lvlJc w:val="left"/>
      <w:pPr>
        <w:tabs>
          <w:tab w:val="num" w:pos="0"/>
        </w:tabs>
        <w:ind w:left="6390" w:firstLine="6030"/>
      </w:pPr>
      <w:rPr>
        <w:rFonts w:ascii="Arial" w:hAnsi="Arial" w:cs="Arial"/>
        <w:position w:val="0"/>
        <w:sz w:val="24"/>
        <w:vertAlign w:val="baseline"/>
      </w:rPr>
    </w:lvl>
  </w:abstractNum>
  <w:abstractNum w:abstractNumId="2" w15:restartNumberingAfterBreak="0">
    <w:nsid w:val="00000006"/>
    <w:multiLevelType w:val="multilevel"/>
    <w:tmpl w:val="00000006"/>
    <w:name w:val="WW8Num6"/>
    <w:lvl w:ilvl="0">
      <w:start w:val="1"/>
      <w:numFmt w:val="bullet"/>
      <w:lvlText w:val="●"/>
      <w:lvlJc w:val="left"/>
      <w:pPr>
        <w:tabs>
          <w:tab w:val="num" w:pos="720"/>
        </w:tabs>
        <w:ind w:left="630" w:firstLine="900"/>
      </w:pPr>
      <w:rPr>
        <w:rFonts w:ascii="Arial" w:hAnsi="Arial" w:cs="Arial"/>
      </w:rPr>
    </w:lvl>
    <w:lvl w:ilvl="1">
      <w:start w:val="1"/>
      <w:numFmt w:val="bullet"/>
      <w:lvlText w:val="○"/>
      <w:lvlJc w:val="left"/>
      <w:pPr>
        <w:tabs>
          <w:tab w:val="num" w:pos="0"/>
        </w:tabs>
        <w:ind w:left="1440" w:firstLine="2520"/>
      </w:pPr>
      <w:rPr>
        <w:rFonts w:ascii="Arial" w:hAnsi="Arial" w:cs="Arial"/>
      </w:rPr>
    </w:lvl>
    <w:lvl w:ilvl="2">
      <w:start w:val="1"/>
      <w:numFmt w:val="bullet"/>
      <w:lvlText w:val="■"/>
      <w:lvlJc w:val="left"/>
      <w:pPr>
        <w:tabs>
          <w:tab w:val="num" w:pos="0"/>
        </w:tabs>
        <w:ind w:left="2160" w:firstLine="3960"/>
      </w:pPr>
      <w:rPr>
        <w:rFonts w:ascii="Arial" w:hAnsi="Arial" w:cs="Arial"/>
      </w:rPr>
    </w:lvl>
    <w:lvl w:ilvl="3">
      <w:start w:val="1"/>
      <w:numFmt w:val="bullet"/>
      <w:lvlText w:val="●"/>
      <w:lvlJc w:val="left"/>
      <w:pPr>
        <w:tabs>
          <w:tab w:val="num" w:pos="0"/>
        </w:tabs>
        <w:ind w:left="2880" w:firstLine="5400"/>
      </w:pPr>
      <w:rPr>
        <w:rFonts w:ascii="Arial" w:hAnsi="Arial" w:cs="Arial"/>
      </w:rPr>
    </w:lvl>
    <w:lvl w:ilvl="4">
      <w:start w:val="1"/>
      <w:numFmt w:val="bullet"/>
      <w:lvlText w:val="○"/>
      <w:lvlJc w:val="left"/>
      <w:pPr>
        <w:tabs>
          <w:tab w:val="num" w:pos="0"/>
        </w:tabs>
        <w:ind w:left="3600" w:firstLine="6840"/>
      </w:pPr>
      <w:rPr>
        <w:rFonts w:ascii="Arial" w:hAnsi="Arial" w:cs="Arial"/>
      </w:rPr>
    </w:lvl>
    <w:lvl w:ilvl="5">
      <w:start w:val="1"/>
      <w:numFmt w:val="bullet"/>
      <w:lvlText w:val="■"/>
      <w:lvlJc w:val="left"/>
      <w:pPr>
        <w:tabs>
          <w:tab w:val="num" w:pos="0"/>
        </w:tabs>
        <w:ind w:left="4320" w:firstLine="8280"/>
      </w:pPr>
      <w:rPr>
        <w:rFonts w:ascii="Arial" w:hAnsi="Arial" w:cs="Arial"/>
      </w:rPr>
    </w:lvl>
    <w:lvl w:ilvl="6">
      <w:start w:val="1"/>
      <w:numFmt w:val="bullet"/>
      <w:lvlText w:val="●"/>
      <w:lvlJc w:val="left"/>
      <w:pPr>
        <w:tabs>
          <w:tab w:val="num" w:pos="0"/>
        </w:tabs>
        <w:ind w:left="5040" w:firstLine="9720"/>
      </w:pPr>
      <w:rPr>
        <w:rFonts w:ascii="Liberation Serif" w:hAnsi="Liberation Serif" w:cs="Liberation Serif"/>
      </w:rPr>
    </w:lvl>
    <w:lvl w:ilvl="7">
      <w:start w:val="1"/>
      <w:numFmt w:val="bullet"/>
      <w:lvlText w:val="○"/>
      <w:lvlJc w:val="left"/>
      <w:pPr>
        <w:tabs>
          <w:tab w:val="num" w:pos="0"/>
        </w:tabs>
        <w:ind w:left="5760" w:firstLine="11160"/>
      </w:pPr>
      <w:rPr>
        <w:rFonts w:ascii="Liberation Serif" w:hAnsi="Liberation Serif" w:cs="Liberation Serif"/>
      </w:rPr>
    </w:lvl>
    <w:lvl w:ilvl="8">
      <w:start w:val="1"/>
      <w:numFmt w:val="bullet"/>
      <w:lvlText w:val="■"/>
      <w:lvlJc w:val="left"/>
      <w:pPr>
        <w:tabs>
          <w:tab w:val="num" w:pos="0"/>
        </w:tabs>
        <w:ind w:left="6480" w:firstLine="12600"/>
      </w:pPr>
      <w:rPr>
        <w:rFonts w:ascii="Liberation Serif" w:hAnsi="Liberation Serif" w:cs="Liberation Serif"/>
      </w:rPr>
    </w:lvl>
  </w:abstractNum>
  <w:abstractNum w:abstractNumId="3" w15:restartNumberingAfterBreak="0">
    <w:nsid w:val="0000000A"/>
    <w:multiLevelType w:val="multilevel"/>
    <w:tmpl w:val="0000000A"/>
    <w:name w:val="WW8Num10"/>
    <w:lvl w:ilvl="0">
      <w:start w:val="1"/>
      <w:numFmt w:val="bullet"/>
      <w:lvlText w:val="●"/>
      <w:lvlJc w:val="left"/>
      <w:pPr>
        <w:tabs>
          <w:tab w:val="num" w:pos="720"/>
        </w:tabs>
        <w:ind w:left="720" w:firstLine="1080"/>
      </w:pPr>
      <w:rPr>
        <w:rFonts w:ascii="Arial" w:hAnsi="Arial" w:cs="Arial"/>
        <w:u w:val="none"/>
      </w:rPr>
    </w:lvl>
    <w:lvl w:ilvl="1">
      <w:start w:val="1"/>
      <w:numFmt w:val="bullet"/>
      <w:lvlText w:val="○"/>
      <w:lvlJc w:val="left"/>
      <w:pPr>
        <w:tabs>
          <w:tab w:val="num" w:pos="0"/>
        </w:tabs>
        <w:ind w:left="1440" w:firstLine="2520"/>
      </w:pPr>
      <w:rPr>
        <w:rFonts w:ascii="Arial" w:hAnsi="Arial" w:cs="Arial"/>
        <w:u w:val="none"/>
      </w:rPr>
    </w:lvl>
    <w:lvl w:ilvl="2">
      <w:start w:val="1"/>
      <w:numFmt w:val="bullet"/>
      <w:lvlText w:val="■"/>
      <w:lvlJc w:val="left"/>
      <w:pPr>
        <w:tabs>
          <w:tab w:val="num" w:pos="0"/>
        </w:tabs>
        <w:ind w:left="2160" w:firstLine="3960"/>
      </w:pPr>
      <w:rPr>
        <w:rFonts w:ascii="Arial" w:hAnsi="Arial" w:cs="Arial"/>
        <w:u w:val="none"/>
      </w:rPr>
    </w:lvl>
    <w:lvl w:ilvl="3">
      <w:start w:val="1"/>
      <w:numFmt w:val="bullet"/>
      <w:lvlText w:val="●"/>
      <w:lvlJc w:val="left"/>
      <w:pPr>
        <w:tabs>
          <w:tab w:val="num" w:pos="0"/>
        </w:tabs>
        <w:ind w:left="2880" w:firstLine="5400"/>
      </w:pPr>
      <w:rPr>
        <w:rFonts w:ascii="Arial" w:hAnsi="Arial" w:cs="Arial"/>
        <w:u w:val="none"/>
      </w:rPr>
    </w:lvl>
    <w:lvl w:ilvl="4">
      <w:start w:val="1"/>
      <w:numFmt w:val="bullet"/>
      <w:lvlText w:val="○"/>
      <w:lvlJc w:val="left"/>
      <w:pPr>
        <w:tabs>
          <w:tab w:val="num" w:pos="0"/>
        </w:tabs>
        <w:ind w:left="3600" w:firstLine="6840"/>
      </w:pPr>
      <w:rPr>
        <w:rFonts w:ascii="Arial" w:hAnsi="Arial" w:cs="Arial"/>
        <w:u w:val="none"/>
      </w:rPr>
    </w:lvl>
    <w:lvl w:ilvl="5">
      <w:start w:val="1"/>
      <w:numFmt w:val="bullet"/>
      <w:lvlText w:val="■"/>
      <w:lvlJc w:val="left"/>
      <w:pPr>
        <w:tabs>
          <w:tab w:val="num" w:pos="0"/>
        </w:tabs>
        <w:ind w:left="4320" w:firstLine="8280"/>
      </w:pPr>
      <w:rPr>
        <w:rFonts w:ascii="Arial" w:hAnsi="Arial" w:cs="Arial"/>
        <w:u w:val="none"/>
      </w:rPr>
    </w:lvl>
    <w:lvl w:ilvl="6">
      <w:start w:val="1"/>
      <w:numFmt w:val="bullet"/>
      <w:lvlText w:val="●"/>
      <w:lvlJc w:val="left"/>
      <w:pPr>
        <w:tabs>
          <w:tab w:val="num" w:pos="0"/>
        </w:tabs>
        <w:ind w:left="5040" w:firstLine="9720"/>
      </w:pPr>
      <w:rPr>
        <w:rFonts w:ascii="Arial" w:hAnsi="Arial" w:cs="Arial"/>
        <w:u w:val="none"/>
      </w:rPr>
    </w:lvl>
    <w:lvl w:ilvl="7">
      <w:start w:val="1"/>
      <w:numFmt w:val="bullet"/>
      <w:lvlText w:val="○"/>
      <w:lvlJc w:val="left"/>
      <w:pPr>
        <w:tabs>
          <w:tab w:val="num" w:pos="0"/>
        </w:tabs>
        <w:ind w:left="5760" w:firstLine="11160"/>
      </w:pPr>
      <w:rPr>
        <w:rFonts w:ascii="Arial" w:hAnsi="Arial" w:cs="Arial"/>
        <w:u w:val="none"/>
      </w:rPr>
    </w:lvl>
    <w:lvl w:ilvl="8">
      <w:start w:val="1"/>
      <w:numFmt w:val="bullet"/>
      <w:lvlText w:val="■"/>
      <w:lvlJc w:val="left"/>
      <w:pPr>
        <w:tabs>
          <w:tab w:val="num" w:pos="0"/>
        </w:tabs>
        <w:ind w:left="6480" w:firstLine="12600"/>
      </w:pPr>
      <w:rPr>
        <w:rFonts w:ascii="Arial" w:hAnsi="Arial" w:cs="Arial"/>
        <w:u w:val="none"/>
      </w:rPr>
    </w:lvl>
  </w:abstractNum>
  <w:abstractNum w:abstractNumId="4" w15:restartNumberingAfterBreak="0">
    <w:nsid w:val="01746DF3"/>
    <w:multiLevelType w:val="multilevel"/>
    <w:tmpl w:val="8B6E7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34B7394"/>
    <w:multiLevelType w:val="hybridMultilevel"/>
    <w:tmpl w:val="FC1695B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3EE7C88"/>
    <w:multiLevelType w:val="hybridMultilevel"/>
    <w:tmpl w:val="2AEC1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97C1DBD"/>
    <w:multiLevelType w:val="hybridMultilevel"/>
    <w:tmpl w:val="29DC6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F1019D5"/>
    <w:multiLevelType w:val="hybridMultilevel"/>
    <w:tmpl w:val="9102A0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507958"/>
    <w:multiLevelType w:val="hybridMultilevel"/>
    <w:tmpl w:val="EE780A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0021628"/>
    <w:multiLevelType w:val="hybridMultilevel"/>
    <w:tmpl w:val="793C8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86C4BFC"/>
    <w:multiLevelType w:val="hybridMultilevel"/>
    <w:tmpl w:val="68C6F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2A4421B"/>
    <w:multiLevelType w:val="multilevel"/>
    <w:tmpl w:val="778CA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59C30B9"/>
    <w:multiLevelType w:val="multilevel"/>
    <w:tmpl w:val="B6961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AA73C09"/>
    <w:multiLevelType w:val="hybridMultilevel"/>
    <w:tmpl w:val="ED602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AFD5F59"/>
    <w:multiLevelType w:val="multilevel"/>
    <w:tmpl w:val="3A22B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5F07174"/>
    <w:multiLevelType w:val="hybridMultilevel"/>
    <w:tmpl w:val="6030A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7B411E6"/>
    <w:multiLevelType w:val="hybridMultilevel"/>
    <w:tmpl w:val="9438C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B152AD9"/>
    <w:multiLevelType w:val="multilevel"/>
    <w:tmpl w:val="15385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E8C15B6"/>
    <w:multiLevelType w:val="hybridMultilevel"/>
    <w:tmpl w:val="56D812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F4E1D3A"/>
    <w:multiLevelType w:val="hybridMultilevel"/>
    <w:tmpl w:val="FF0C2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7"/>
  </w:num>
  <w:num w:numId="3">
    <w:abstractNumId w:val="2"/>
  </w:num>
  <w:num w:numId="4">
    <w:abstractNumId w:val="10"/>
  </w:num>
  <w:num w:numId="5">
    <w:abstractNumId w:val="6"/>
  </w:num>
  <w:num w:numId="6">
    <w:abstractNumId w:val="16"/>
  </w:num>
  <w:num w:numId="7">
    <w:abstractNumId w:val="17"/>
  </w:num>
  <w:num w:numId="8">
    <w:abstractNumId w:val="1"/>
  </w:num>
  <w:num w:numId="9">
    <w:abstractNumId w:val="19"/>
  </w:num>
  <w:num w:numId="10">
    <w:abstractNumId w:val="3"/>
  </w:num>
  <w:num w:numId="11">
    <w:abstractNumId w:val="11"/>
  </w:num>
  <w:num w:numId="12">
    <w:abstractNumId w:val="5"/>
  </w:num>
  <w:num w:numId="13">
    <w:abstractNumId w:val="9"/>
  </w:num>
  <w:num w:numId="14">
    <w:abstractNumId w:val="0"/>
  </w:num>
  <w:num w:numId="15">
    <w:abstractNumId w:val="18"/>
  </w:num>
  <w:num w:numId="16">
    <w:abstractNumId w:val="20"/>
  </w:num>
  <w:num w:numId="17">
    <w:abstractNumId w:val="4"/>
  </w:num>
  <w:num w:numId="18">
    <w:abstractNumId w:val="1"/>
  </w:num>
  <w:num w:numId="19">
    <w:abstractNumId w:val="12"/>
  </w:num>
  <w:num w:numId="20">
    <w:abstractNumId w:val="8"/>
  </w:num>
  <w:num w:numId="21">
    <w:abstractNumId w:val="13"/>
  </w:num>
  <w:num w:numId="2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10FC"/>
    <w:rsid w:val="00001DF7"/>
    <w:rsid w:val="00002C10"/>
    <w:rsid w:val="000318F3"/>
    <w:rsid w:val="00051182"/>
    <w:rsid w:val="000752E9"/>
    <w:rsid w:val="00082249"/>
    <w:rsid w:val="00090F65"/>
    <w:rsid w:val="000A54AF"/>
    <w:rsid w:val="000E470E"/>
    <w:rsid w:val="000E6B85"/>
    <w:rsid w:val="000F21C9"/>
    <w:rsid w:val="001017F6"/>
    <w:rsid w:val="001408FC"/>
    <w:rsid w:val="00177988"/>
    <w:rsid w:val="001805CC"/>
    <w:rsid w:val="00180EFE"/>
    <w:rsid w:val="001A207D"/>
    <w:rsid w:val="001A5CF3"/>
    <w:rsid w:val="00266D41"/>
    <w:rsid w:val="00272D25"/>
    <w:rsid w:val="002777C1"/>
    <w:rsid w:val="00291380"/>
    <w:rsid w:val="002961CA"/>
    <w:rsid w:val="002A710A"/>
    <w:rsid w:val="002F7851"/>
    <w:rsid w:val="00314502"/>
    <w:rsid w:val="00333C70"/>
    <w:rsid w:val="00365B6F"/>
    <w:rsid w:val="00370330"/>
    <w:rsid w:val="00384F64"/>
    <w:rsid w:val="00395589"/>
    <w:rsid w:val="00396B3D"/>
    <w:rsid w:val="003D2D11"/>
    <w:rsid w:val="003D6C67"/>
    <w:rsid w:val="003E19EA"/>
    <w:rsid w:val="003E7777"/>
    <w:rsid w:val="00415CCC"/>
    <w:rsid w:val="0042441B"/>
    <w:rsid w:val="0047155A"/>
    <w:rsid w:val="00486C92"/>
    <w:rsid w:val="004F200F"/>
    <w:rsid w:val="004F5A3F"/>
    <w:rsid w:val="005034CC"/>
    <w:rsid w:val="00514480"/>
    <w:rsid w:val="00532E03"/>
    <w:rsid w:val="00550B52"/>
    <w:rsid w:val="005522D9"/>
    <w:rsid w:val="0057514E"/>
    <w:rsid w:val="005926A3"/>
    <w:rsid w:val="0059582F"/>
    <w:rsid w:val="005A5A6E"/>
    <w:rsid w:val="005E10FC"/>
    <w:rsid w:val="005F6C3A"/>
    <w:rsid w:val="00646B34"/>
    <w:rsid w:val="0066706A"/>
    <w:rsid w:val="00682BFC"/>
    <w:rsid w:val="006C20D8"/>
    <w:rsid w:val="006D561E"/>
    <w:rsid w:val="006F7E66"/>
    <w:rsid w:val="00700DDF"/>
    <w:rsid w:val="00705112"/>
    <w:rsid w:val="00734A0F"/>
    <w:rsid w:val="00734F51"/>
    <w:rsid w:val="00752653"/>
    <w:rsid w:val="007556DD"/>
    <w:rsid w:val="0076242B"/>
    <w:rsid w:val="00786603"/>
    <w:rsid w:val="007D0E52"/>
    <w:rsid w:val="007D0F36"/>
    <w:rsid w:val="008109BA"/>
    <w:rsid w:val="0081623E"/>
    <w:rsid w:val="00823B37"/>
    <w:rsid w:val="0082477E"/>
    <w:rsid w:val="00825178"/>
    <w:rsid w:val="00827A57"/>
    <w:rsid w:val="00865E04"/>
    <w:rsid w:val="00875136"/>
    <w:rsid w:val="008E4897"/>
    <w:rsid w:val="008F6E7B"/>
    <w:rsid w:val="008F7DD8"/>
    <w:rsid w:val="0090007A"/>
    <w:rsid w:val="00906182"/>
    <w:rsid w:val="00914FE6"/>
    <w:rsid w:val="00923D31"/>
    <w:rsid w:val="00936777"/>
    <w:rsid w:val="009420CD"/>
    <w:rsid w:val="009554F4"/>
    <w:rsid w:val="009A75EB"/>
    <w:rsid w:val="009E4A93"/>
    <w:rsid w:val="00A04A7F"/>
    <w:rsid w:val="00A31395"/>
    <w:rsid w:val="00A328EA"/>
    <w:rsid w:val="00A66CE6"/>
    <w:rsid w:val="00AA6D84"/>
    <w:rsid w:val="00AC2431"/>
    <w:rsid w:val="00AE0144"/>
    <w:rsid w:val="00AE52A1"/>
    <w:rsid w:val="00AF4B30"/>
    <w:rsid w:val="00B05DC3"/>
    <w:rsid w:val="00B16F41"/>
    <w:rsid w:val="00B3541A"/>
    <w:rsid w:val="00B739A2"/>
    <w:rsid w:val="00B82AD4"/>
    <w:rsid w:val="00BA52E6"/>
    <w:rsid w:val="00BB1529"/>
    <w:rsid w:val="00C036D9"/>
    <w:rsid w:val="00C9104D"/>
    <w:rsid w:val="00CA0771"/>
    <w:rsid w:val="00D1347D"/>
    <w:rsid w:val="00D149F2"/>
    <w:rsid w:val="00D17C74"/>
    <w:rsid w:val="00D41768"/>
    <w:rsid w:val="00D4563F"/>
    <w:rsid w:val="00D46D8B"/>
    <w:rsid w:val="00D844D9"/>
    <w:rsid w:val="00D952BF"/>
    <w:rsid w:val="00D9560C"/>
    <w:rsid w:val="00DA11CC"/>
    <w:rsid w:val="00DA606A"/>
    <w:rsid w:val="00DA71FD"/>
    <w:rsid w:val="00DC6B8A"/>
    <w:rsid w:val="00E043E7"/>
    <w:rsid w:val="00E270DE"/>
    <w:rsid w:val="00E77718"/>
    <w:rsid w:val="00E96974"/>
    <w:rsid w:val="00EB47BD"/>
    <w:rsid w:val="00EC44FA"/>
    <w:rsid w:val="00F04C42"/>
    <w:rsid w:val="00F60C31"/>
    <w:rsid w:val="00F75659"/>
    <w:rsid w:val="00F8265B"/>
    <w:rsid w:val="00F868C9"/>
    <w:rsid w:val="00F86DFC"/>
    <w:rsid w:val="00FA793F"/>
    <w:rsid w:val="00FB20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CC1E9C"/>
  <w15:chartTrackingRefBased/>
  <w15:docId w15:val="{2B33DB18-074F-4A5F-8340-0CEE0291F5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99"/>
    <w:qFormat/>
    <w:rsid w:val="005E10FC"/>
    <w:pPr>
      <w:ind w:left="720"/>
      <w:contextualSpacing/>
    </w:pPr>
  </w:style>
  <w:style w:type="character" w:styleId="Hyperlink">
    <w:name w:val="Hyperlink"/>
    <w:basedOn w:val="DefaultParagraphFont"/>
    <w:uiPriority w:val="99"/>
    <w:unhideWhenUsed/>
    <w:rsid w:val="005E10FC"/>
    <w:rPr>
      <w:color w:val="0563C1" w:themeColor="hyperlink"/>
      <w:u w:val="single"/>
    </w:rPr>
  </w:style>
  <w:style w:type="character" w:styleId="UnresolvedMention">
    <w:name w:val="Unresolved Mention"/>
    <w:basedOn w:val="DefaultParagraphFont"/>
    <w:uiPriority w:val="99"/>
    <w:semiHidden/>
    <w:unhideWhenUsed/>
    <w:rsid w:val="005E10FC"/>
    <w:rPr>
      <w:color w:val="605E5C"/>
      <w:shd w:val="clear" w:color="auto" w:fill="E1DFDD"/>
    </w:rPr>
  </w:style>
  <w:style w:type="paragraph" w:customStyle="1" w:styleId="LO-normal">
    <w:name w:val="LO-normal"/>
    <w:rsid w:val="00333C70"/>
    <w:pPr>
      <w:suppressAutoHyphens/>
      <w:spacing w:after="0" w:line="276" w:lineRule="auto"/>
    </w:pPr>
    <w:rPr>
      <w:rFonts w:ascii="Arial" w:eastAsia="Arial" w:hAnsi="Arial" w:cs="Arial"/>
      <w:color w:val="000000"/>
      <w:lang w:eastAsia="zh-CN"/>
    </w:rPr>
  </w:style>
  <w:style w:type="character" w:customStyle="1" w:styleId="WW8Num1z3">
    <w:name w:val="WW8Num1z3"/>
    <w:rsid w:val="00272D25"/>
  </w:style>
  <w:style w:type="character" w:customStyle="1" w:styleId="ListParagraphChar">
    <w:name w:val="List Paragraph Char"/>
    <w:basedOn w:val="DefaultParagraphFont"/>
    <w:link w:val="ListParagraph"/>
    <w:uiPriority w:val="99"/>
    <w:locked/>
    <w:rsid w:val="00384F64"/>
  </w:style>
  <w:style w:type="paragraph" w:customStyle="1" w:styleId="xmsonormal">
    <w:name w:val="x_msonormal"/>
    <w:basedOn w:val="Normal"/>
    <w:rsid w:val="00E9697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msolistparagraph">
    <w:name w:val="x_msolistparagraph"/>
    <w:basedOn w:val="Normal"/>
    <w:rsid w:val="00E9697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F6C3A"/>
    <w:rPr>
      <w:b/>
      <w:bCs/>
    </w:rPr>
  </w:style>
  <w:style w:type="paragraph" w:styleId="NoSpacing">
    <w:name w:val="No Spacing"/>
    <w:uiPriority w:val="1"/>
    <w:qFormat/>
    <w:rsid w:val="00705112"/>
    <w:pPr>
      <w:spacing w:after="0" w:line="240" w:lineRule="auto"/>
    </w:pPr>
  </w:style>
  <w:style w:type="paragraph" w:customStyle="1" w:styleId="MediumGrid21">
    <w:name w:val="Medium Grid 21"/>
    <w:uiPriority w:val="1"/>
    <w:qFormat/>
    <w:rsid w:val="006F7E66"/>
    <w:pPr>
      <w:spacing w:after="0"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5034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34CC"/>
  </w:style>
  <w:style w:type="paragraph" w:styleId="Footer">
    <w:name w:val="footer"/>
    <w:basedOn w:val="Normal"/>
    <w:link w:val="FooterChar"/>
    <w:uiPriority w:val="99"/>
    <w:unhideWhenUsed/>
    <w:rsid w:val="005034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34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134631">
      <w:bodyDiv w:val="1"/>
      <w:marLeft w:val="0"/>
      <w:marRight w:val="0"/>
      <w:marTop w:val="0"/>
      <w:marBottom w:val="0"/>
      <w:divBdr>
        <w:top w:val="none" w:sz="0" w:space="0" w:color="auto"/>
        <w:left w:val="none" w:sz="0" w:space="0" w:color="auto"/>
        <w:bottom w:val="none" w:sz="0" w:space="0" w:color="auto"/>
        <w:right w:val="none" w:sz="0" w:space="0" w:color="auto"/>
      </w:divBdr>
    </w:div>
    <w:div w:id="1003358206">
      <w:bodyDiv w:val="1"/>
      <w:marLeft w:val="0"/>
      <w:marRight w:val="0"/>
      <w:marTop w:val="0"/>
      <w:marBottom w:val="0"/>
      <w:divBdr>
        <w:top w:val="none" w:sz="0" w:space="0" w:color="auto"/>
        <w:left w:val="none" w:sz="0" w:space="0" w:color="auto"/>
        <w:bottom w:val="none" w:sz="0" w:space="0" w:color="auto"/>
        <w:right w:val="none" w:sz="0" w:space="0" w:color="auto"/>
      </w:divBdr>
    </w:div>
    <w:div w:id="1356544417">
      <w:bodyDiv w:val="1"/>
      <w:marLeft w:val="0"/>
      <w:marRight w:val="0"/>
      <w:marTop w:val="0"/>
      <w:marBottom w:val="0"/>
      <w:divBdr>
        <w:top w:val="none" w:sz="0" w:space="0" w:color="auto"/>
        <w:left w:val="none" w:sz="0" w:space="0" w:color="auto"/>
        <w:bottom w:val="none" w:sz="0" w:space="0" w:color="auto"/>
        <w:right w:val="none" w:sz="0" w:space="0" w:color="auto"/>
      </w:divBdr>
    </w:div>
    <w:div w:id="1396051231">
      <w:bodyDiv w:val="1"/>
      <w:marLeft w:val="0"/>
      <w:marRight w:val="0"/>
      <w:marTop w:val="0"/>
      <w:marBottom w:val="0"/>
      <w:divBdr>
        <w:top w:val="none" w:sz="0" w:space="0" w:color="auto"/>
        <w:left w:val="none" w:sz="0" w:space="0" w:color="auto"/>
        <w:bottom w:val="none" w:sz="0" w:space="0" w:color="auto"/>
        <w:right w:val="none" w:sz="0" w:space="0" w:color="auto"/>
      </w:divBdr>
    </w:div>
    <w:div w:id="1717855358">
      <w:bodyDiv w:val="1"/>
      <w:marLeft w:val="0"/>
      <w:marRight w:val="0"/>
      <w:marTop w:val="0"/>
      <w:marBottom w:val="0"/>
      <w:divBdr>
        <w:top w:val="none" w:sz="0" w:space="0" w:color="auto"/>
        <w:left w:val="none" w:sz="0" w:space="0" w:color="auto"/>
        <w:bottom w:val="none" w:sz="0" w:space="0" w:color="auto"/>
        <w:right w:val="none" w:sz="0" w:space="0" w:color="auto"/>
      </w:divBdr>
    </w:div>
    <w:div w:id="1848518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9BE354-1FD3-49FD-9B09-57A6E0AFCF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1673</TotalTime>
  <Pages>1</Pages>
  <Words>1772</Words>
  <Characters>10104</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 Kannali</dc:creator>
  <cp:keywords/>
  <dc:description/>
  <cp:lastModifiedBy>Bala Kannali</cp:lastModifiedBy>
  <cp:revision>125</cp:revision>
  <cp:lastPrinted>2021-03-23T18:58:00Z</cp:lastPrinted>
  <dcterms:created xsi:type="dcterms:W3CDTF">2021-03-18T02:19:00Z</dcterms:created>
  <dcterms:modified xsi:type="dcterms:W3CDTF">2021-04-20T17:57:00Z</dcterms:modified>
</cp:coreProperties>
</file>